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6E0A5" w14:textId="45C7DB64" w:rsidR="002A2919" w:rsidRPr="00395DBE" w:rsidRDefault="00F94EAC" w:rsidP="00423E99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CIS 163</w:t>
      </w:r>
      <w:r w:rsidR="00A14404">
        <w:rPr>
          <w:rFonts w:ascii="Times New Roman" w:hAnsi="Times New Roman"/>
          <w:b/>
          <w:sz w:val="36"/>
        </w:rPr>
        <w:t xml:space="preserve"> Project 3</w:t>
      </w:r>
    </w:p>
    <w:p w14:paraId="0265064B" w14:textId="3A419B4F" w:rsidR="002A2919" w:rsidRPr="00395DBE" w:rsidRDefault="00C3159C" w:rsidP="00423E99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A </w:t>
      </w:r>
      <w:r w:rsidR="00A14404">
        <w:rPr>
          <w:rFonts w:ascii="Times New Roman" w:hAnsi="Times New Roman"/>
          <w:b/>
          <w:sz w:val="36"/>
        </w:rPr>
        <w:t>“</w:t>
      </w:r>
      <w:r w:rsidR="00794A4D">
        <w:rPr>
          <w:rFonts w:ascii="Times New Roman" w:hAnsi="Times New Roman"/>
          <w:b/>
          <w:sz w:val="36"/>
        </w:rPr>
        <w:t>Reserve Camping</w:t>
      </w:r>
      <w:r w:rsidR="00A14404">
        <w:rPr>
          <w:rFonts w:ascii="Times New Roman" w:hAnsi="Times New Roman"/>
          <w:b/>
          <w:sz w:val="36"/>
        </w:rPr>
        <w:t xml:space="preserve">” </w:t>
      </w:r>
      <w:r>
        <w:rPr>
          <w:rFonts w:ascii="Times New Roman" w:hAnsi="Times New Roman"/>
          <w:b/>
          <w:sz w:val="36"/>
        </w:rPr>
        <w:t>program</w:t>
      </w:r>
    </w:p>
    <w:p w14:paraId="78AF1162" w14:textId="77777777" w:rsidR="002A2919" w:rsidRPr="00395DBE" w:rsidRDefault="002A2919">
      <w:pPr>
        <w:rPr>
          <w:rFonts w:ascii="Times New Roman" w:hAnsi="Times New Roman"/>
        </w:rPr>
      </w:pPr>
    </w:p>
    <w:p w14:paraId="0891B9CE" w14:textId="77777777" w:rsidR="00D1411E" w:rsidRPr="00260823" w:rsidRDefault="00D1411E" w:rsidP="00D1411E">
      <w:pPr>
        <w:outlineLvl w:val="0"/>
        <w:rPr>
          <w:rFonts w:ascii="Times New Roman" w:hAnsi="Times New Roman"/>
          <w:b/>
          <w:sz w:val="28"/>
        </w:rPr>
      </w:pPr>
      <w:r w:rsidRPr="00260823">
        <w:rPr>
          <w:rFonts w:ascii="Times New Roman" w:hAnsi="Times New Roman"/>
          <w:b/>
          <w:sz w:val="28"/>
        </w:rPr>
        <w:t>Due Date</w:t>
      </w:r>
    </w:p>
    <w:p w14:paraId="5991D552" w14:textId="39E69492" w:rsidR="00D1411E" w:rsidRPr="00260823" w:rsidRDefault="00D1411E" w:rsidP="00D1411E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At the beginning of the lab; see the sched</w:t>
      </w:r>
      <w:r w:rsidR="006A5105">
        <w:rPr>
          <w:rFonts w:ascii="Times New Roman" w:hAnsi="Times New Roman"/>
        </w:rPr>
        <w:t>ule, last page of the syllabus</w:t>
      </w:r>
    </w:p>
    <w:p w14:paraId="3879F15D" w14:textId="77777777" w:rsidR="00AE3A15" w:rsidRDefault="00AE3A15">
      <w:pPr>
        <w:rPr>
          <w:rFonts w:ascii="Times New Roman" w:hAnsi="Times New Roman"/>
          <w:b/>
          <w:sz w:val="28"/>
        </w:rPr>
      </w:pPr>
    </w:p>
    <w:p w14:paraId="392D593F" w14:textId="77777777" w:rsidR="002A2919" w:rsidRPr="00260823" w:rsidRDefault="00EC3714" w:rsidP="00423E99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Before Starting the Project</w:t>
      </w:r>
    </w:p>
    <w:p w14:paraId="1BC5A546" w14:textId="275144AE" w:rsidR="008A489A" w:rsidRDefault="00C3159C" w:rsidP="008A489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Review C</w:t>
      </w:r>
      <w:r w:rsidR="00B11C6A">
        <w:rPr>
          <w:rFonts w:ascii="Times New Roman" w:hAnsi="Times New Roman"/>
        </w:rPr>
        <w:t>hapter</w:t>
      </w:r>
      <w:r w:rsidR="00755C87">
        <w:rPr>
          <w:rFonts w:ascii="Times New Roman" w:hAnsi="Times New Roman"/>
        </w:rPr>
        <w:t>s</w:t>
      </w:r>
      <w:r w:rsidR="00A14404">
        <w:rPr>
          <w:rFonts w:ascii="Times New Roman" w:hAnsi="Times New Roman"/>
        </w:rPr>
        <w:t xml:space="preserve"> 8 - 9</w:t>
      </w:r>
      <w:r w:rsidR="00B11C6A">
        <w:rPr>
          <w:rFonts w:ascii="Times New Roman" w:hAnsi="Times New Roman"/>
        </w:rPr>
        <w:t xml:space="preserve"> </w:t>
      </w:r>
      <w:r w:rsidR="008B0AF1">
        <w:rPr>
          <w:rFonts w:ascii="Times New Roman" w:hAnsi="Times New Roman"/>
        </w:rPr>
        <w:t>of the CIS163 book</w:t>
      </w:r>
    </w:p>
    <w:p w14:paraId="08622AAD" w14:textId="1770214D" w:rsidR="00260823" w:rsidRPr="008A489A" w:rsidRDefault="00B91F84" w:rsidP="008A489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 this entire project description before starting</w:t>
      </w:r>
      <w:r w:rsidR="005F4CB6">
        <w:rPr>
          <w:rFonts w:ascii="Times New Roman" w:hAnsi="Times New Roman"/>
        </w:rPr>
        <w:t>, if you have any question please ask</w:t>
      </w:r>
      <w:r w:rsidR="003C230C">
        <w:rPr>
          <w:rFonts w:ascii="Times New Roman" w:hAnsi="Times New Roman"/>
        </w:rPr>
        <w:t xml:space="preserve"> the instructor</w:t>
      </w:r>
    </w:p>
    <w:p w14:paraId="390BE3D3" w14:textId="77777777" w:rsidR="00AE3A15" w:rsidRDefault="00AE3A15">
      <w:pPr>
        <w:rPr>
          <w:rFonts w:ascii="Times New Roman" w:hAnsi="Times New Roman"/>
          <w:b/>
          <w:sz w:val="28"/>
        </w:rPr>
      </w:pPr>
    </w:p>
    <w:p w14:paraId="182FD93E" w14:textId="77777777" w:rsidR="003F0544" w:rsidRPr="00395DBE" w:rsidRDefault="003F0544" w:rsidP="00423E99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Learning Ob</w:t>
      </w:r>
      <w:r w:rsidR="00E8307B" w:rsidRPr="00395DBE">
        <w:rPr>
          <w:rFonts w:ascii="Times New Roman" w:hAnsi="Times New Roman"/>
          <w:b/>
          <w:sz w:val="28"/>
        </w:rPr>
        <w:t>j</w:t>
      </w:r>
      <w:r w:rsidR="002A2919" w:rsidRPr="00395DBE">
        <w:rPr>
          <w:rFonts w:ascii="Times New Roman" w:hAnsi="Times New Roman"/>
          <w:b/>
          <w:sz w:val="28"/>
        </w:rPr>
        <w:t>ectives</w:t>
      </w:r>
    </w:p>
    <w:p w14:paraId="7EADCCDA" w14:textId="77777777" w:rsidR="002A2919" w:rsidRPr="00395DBE" w:rsidRDefault="002A2919">
      <w:pPr>
        <w:rPr>
          <w:rFonts w:ascii="Times New Roman" w:hAnsi="Times New Roman"/>
        </w:rPr>
      </w:pPr>
      <w:r w:rsidRPr="00395DBE">
        <w:rPr>
          <w:rFonts w:ascii="Times New Roman" w:hAnsi="Times New Roman"/>
        </w:rPr>
        <w:t>After completing this project you should be able to:</w:t>
      </w:r>
    </w:p>
    <w:p w14:paraId="57CB919E" w14:textId="77777777" w:rsidR="00A14404" w:rsidRDefault="00A14404" w:rsidP="00A144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inheritance and polymorphism</w:t>
      </w:r>
    </w:p>
    <w:p w14:paraId="379E3AE8" w14:textId="6EE625E8" w:rsidR="00A14404" w:rsidRPr="00AA7A33" w:rsidRDefault="00A14404" w:rsidP="00A144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advanced Swing components like </w:t>
      </w:r>
      <w:r w:rsidRPr="00C5231B">
        <w:rPr>
          <w:rFonts w:ascii="Courier New" w:hAnsi="Courier New" w:cs="Courier New"/>
        </w:rPr>
        <w:t>J</w:t>
      </w:r>
      <w:r w:rsidR="00794A4D">
        <w:rPr>
          <w:rFonts w:ascii="Courier New" w:hAnsi="Courier New" w:cs="Courier New"/>
        </w:rPr>
        <w:t>Table</w:t>
      </w: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>
        <w:rPr>
          <w:rFonts w:ascii="Courier New" w:hAnsi="Courier New" w:cs="Courier New"/>
        </w:rPr>
        <w:t xml:space="preserve">Abstract </w:t>
      </w:r>
      <w:r w:rsidRPr="00C5231B">
        <w:rPr>
          <w:rFonts w:ascii="Courier New" w:hAnsi="Courier New" w:cs="Courier New"/>
        </w:rPr>
        <w:t>Model</w:t>
      </w:r>
      <w:r>
        <w:rPr>
          <w:rFonts w:ascii="Courier New" w:hAnsi="Courier New" w:cs="Courier New"/>
        </w:rPr>
        <w:t>s</w:t>
      </w:r>
    </w:p>
    <w:p w14:paraId="4C46AE52" w14:textId="77777777" w:rsidR="00A14404" w:rsidRPr="00AA7A33" w:rsidRDefault="00A14404" w:rsidP="00A144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and restore objects using the Serialization API</w:t>
      </w:r>
    </w:p>
    <w:p w14:paraId="4E9A6A09" w14:textId="77777777" w:rsidR="00A14404" w:rsidRPr="00AA7A33" w:rsidRDefault="00A14404" w:rsidP="00A144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and restore objects to/from a text file</w:t>
      </w:r>
    </w:p>
    <w:p w14:paraId="14E2CAD7" w14:textId="77777777" w:rsidR="00A14404" w:rsidRPr="00AA7A33" w:rsidRDefault="00A14404" w:rsidP="00A144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simple Date and </w:t>
      </w:r>
      <w:r w:rsidRPr="00A14404">
        <w:rPr>
          <w:rFonts w:ascii="Times New Roman" w:hAnsi="Times New Roman" w:cs="Times New Roman"/>
        </w:rPr>
        <w:t>GregorianCalendar</w:t>
      </w:r>
      <w:r>
        <w:rPr>
          <w:rFonts w:ascii="Times New Roman" w:hAnsi="Times New Roman" w:cs="Times New Roman"/>
        </w:rPr>
        <w:t xml:space="preserve"> classes</w:t>
      </w:r>
    </w:p>
    <w:p w14:paraId="0F72F488" w14:textId="77777777" w:rsidR="007F4CC0" w:rsidRDefault="007F4CC0" w:rsidP="006672B5">
      <w:pPr>
        <w:rPr>
          <w:rFonts w:ascii="Times New Roman" w:hAnsi="Times New Roman"/>
          <w:b/>
          <w:sz w:val="28"/>
        </w:rPr>
      </w:pPr>
    </w:p>
    <w:p w14:paraId="5A19C9F5" w14:textId="4AA9E0F2" w:rsidR="003C230C" w:rsidRDefault="00A14404" w:rsidP="006672B5">
      <w:r w:rsidRPr="00A14404">
        <w:rPr>
          <w:rFonts w:ascii="Times New Roman" w:hAnsi="Times New Roman"/>
          <w:b/>
          <w:sz w:val="28"/>
        </w:rPr>
        <w:t>Program description:</w:t>
      </w:r>
      <w:r>
        <w:t xml:space="preserve"> </w:t>
      </w:r>
      <w:r w:rsidRPr="00A14404">
        <w:t xml:space="preserve">Your assignment is to create a </w:t>
      </w:r>
      <w:r w:rsidR="00706AA6">
        <w:t>camp reservation program</w:t>
      </w:r>
      <w:r w:rsidR="00A91FE8">
        <w:t>.</w:t>
      </w:r>
      <w:r w:rsidRPr="00A14404">
        <w:t xml:space="preserve">  </w:t>
      </w:r>
      <w:r w:rsidR="00706AA6">
        <w:t xml:space="preserve">Your program will be able to </w:t>
      </w:r>
      <w:r w:rsidR="00B510DE">
        <w:t>occupy</w:t>
      </w:r>
      <w:r w:rsidR="00706AA6">
        <w:t xml:space="preserve"> </w:t>
      </w:r>
      <w:r w:rsidR="00814B5A">
        <w:t xml:space="preserve">(this is referred to as checking in) </w:t>
      </w:r>
      <w:r w:rsidR="00706AA6">
        <w:t xml:space="preserve">a site for tents and RVs.  </w:t>
      </w:r>
      <w:r w:rsidR="00785DA7">
        <w:t xml:space="preserve">That is, you </w:t>
      </w:r>
      <w:r w:rsidR="00B510DE">
        <w:t>can Check</w:t>
      </w:r>
      <w:r w:rsidR="004F3B2A">
        <w:t>-</w:t>
      </w:r>
      <w:r w:rsidR="00B510DE">
        <w:t>in (</w:t>
      </w:r>
      <w:r w:rsidR="00785DA7">
        <w:t xml:space="preserve">occupy) a Tent or a RV site </w:t>
      </w:r>
      <w:r w:rsidR="004F3B2A">
        <w:t>using</w:t>
      </w:r>
      <w:r w:rsidR="00785DA7">
        <w:t xml:space="preserve"> your program</w:t>
      </w:r>
      <w:r w:rsidR="00742D0C">
        <w:t xml:space="preserve"> for a specific time period (check-in date, check-out date)</w:t>
      </w:r>
      <w:r w:rsidR="00785DA7" w:rsidRPr="00A14404">
        <w:t xml:space="preserve">.  </w:t>
      </w:r>
      <w:r w:rsidR="00CC6418">
        <w:t>For grading purposes, t</w:t>
      </w:r>
      <w:r w:rsidR="00785DA7" w:rsidRPr="00A14404">
        <w:t xml:space="preserve">he </w:t>
      </w:r>
      <w:r w:rsidR="00785DA7">
        <w:t>camp</w:t>
      </w:r>
      <w:r w:rsidR="00742D0C">
        <w:t>ground</w:t>
      </w:r>
      <w:r w:rsidR="00785DA7">
        <w:t xml:space="preserve"> has only 5 sites that can be </w:t>
      </w:r>
      <w:r w:rsidR="004F3B2A">
        <w:t>occupied</w:t>
      </w:r>
      <w:r w:rsidR="00785DA7">
        <w:t xml:space="preserve"> (it is a very small camping area! Very exclusive! </w:t>
      </w:r>
      <w:r w:rsidR="00785DA7">
        <w:sym w:font="Wingdings" w:char="F04A"/>
      </w:r>
      <w:r w:rsidR="00785DA7">
        <w:t>).  Your</w:t>
      </w:r>
      <w:r w:rsidR="00785DA7" w:rsidRPr="00A14404">
        <w:t xml:space="preserve"> </w:t>
      </w:r>
      <w:r w:rsidR="00785DA7">
        <w:t xml:space="preserve">program can also allow a user to </w:t>
      </w:r>
      <w:r w:rsidR="00814B5A">
        <w:t>checkout (</w:t>
      </w:r>
      <w:r w:rsidR="00B510DE">
        <w:t xml:space="preserve">no longer occupy the site, that is, </w:t>
      </w:r>
      <w:r w:rsidR="00814B5A">
        <w:t xml:space="preserve">leave a site) </w:t>
      </w:r>
      <w:r w:rsidR="00785DA7">
        <w:t>from the campground</w:t>
      </w:r>
      <w:r w:rsidR="00742D0C">
        <w:t>.  At checkout,</w:t>
      </w:r>
      <w:r w:rsidR="00814B5A">
        <w:t xml:space="preserve"> your program will </w:t>
      </w:r>
      <w:r w:rsidR="00785DA7">
        <w:t xml:space="preserve">calculate </w:t>
      </w:r>
      <w:r w:rsidR="00785DA7" w:rsidRPr="00A14404">
        <w:t>cost</w:t>
      </w:r>
      <w:r w:rsidR="00814B5A">
        <w:t xml:space="preserve"> for </w:t>
      </w:r>
      <w:r w:rsidR="004F3B2A">
        <w:t>occupying</w:t>
      </w:r>
      <w:r w:rsidR="00814B5A">
        <w:t xml:space="preserve"> that site</w:t>
      </w:r>
      <w:r w:rsidR="00785DA7" w:rsidRPr="00A14404">
        <w:t xml:space="preserve"> based upon the number of days the </w:t>
      </w:r>
      <w:r w:rsidR="004F3B2A">
        <w:t>site was</w:t>
      </w:r>
      <w:r w:rsidR="00785DA7">
        <w:t xml:space="preserve"> occupied. </w:t>
      </w:r>
    </w:p>
    <w:p w14:paraId="3524593D" w14:textId="64E032C9" w:rsidR="00924759" w:rsidRPr="00C4719F" w:rsidRDefault="00C4719F" w:rsidP="00C4719F">
      <w:pPr>
        <w:ind w:firstLine="360"/>
        <w:rPr>
          <w:b/>
        </w:rPr>
      </w:pPr>
      <w:r>
        <w:rPr>
          <w:b/>
        </w:rPr>
        <w:t>A complete</w:t>
      </w:r>
      <w:r w:rsidR="005F4CB6">
        <w:rPr>
          <w:b/>
        </w:rPr>
        <w:t>d</w:t>
      </w:r>
      <w:r w:rsidR="00924759" w:rsidRPr="00C4719F">
        <w:rPr>
          <w:b/>
        </w:rPr>
        <w:t xml:space="preserve"> program</w:t>
      </w:r>
      <w:r>
        <w:rPr>
          <w:b/>
        </w:rPr>
        <w:t xml:space="preserve"> must have</w:t>
      </w:r>
      <w:r w:rsidR="00924759" w:rsidRPr="00C4719F">
        <w:rPr>
          <w:b/>
        </w:rPr>
        <w:t xml:space="preserve"> the following functionality:</w:t>
      </w:r>
    </w:p>
    <w:p w14:paraId="4E804A75" w14:textId="6BB95764" w:rsidR="00924759" w:rsidRDefault="00924759" w:rsidP="005D5A9A">
      <w:pPr>
        <w:pStyle w:val="ListParagraph"/>
        <w:numPr>
          <w:ilvl w:val="0"/>
          <w:numId w:val="32"/>
        </w:numPr>
      </w:pPr>
      <w:r>
        <w:t xml:space="preserve">Save and load the </w:t>
      </w:r>
      <w:r w:rsidR="00B510DE">
        <w:t xml:space="preserve">reservation </w:t>
      </w:r>
      <w:r>
        <w:t xml:space="preserve">database with </w:t>
      </w:r>
      <w:r w:rsidR="005F4CB6">
        <w:rPr>
          <w:rFonts w:ascii="Times New Roman" w:hAnsi="Times New Roman"/>
        </w:rPr>
        <w:t>serialized</w:t>
      </w:r>
      <w:r w:rsidRPr="005D5A9A">
        <w:rPr>
          <w:rFonts w:ascii="Times New Roman" w:hAnsi="Times New Roman"/>
        </w:rPr>
        <w:t xml:space="preserve"> </w:t>
      </w:r>
      <w:r w:rsidR="00C4719F">
        <w:t>files using JFileChooser</w:t>
      </w:r>
    </w:p>
    <w:p w14:paraId="1782C77C" w14:textId="24275DAF" w:rsidR="00924759" w:rsidRDefault="00924759" w:rsidP="005D5A9A">
      <w:pPr>
        <w:pStyle w:val="ListParagraph"/>
        <w:numPr>
          <w:ilvl w:val="0"/>
          <w:numId w:val="32"/>
        </w:numPr>
      </w:pPr>
      <w:r>
        <w:t xml:space="preserve">Save and load the </w:t>
      </w:r>
      <w:r w:rsidR="00B510DE">
        <w:t xml:space="preserve">reservation </w:t>
      </w:r>
      <w:r>
        <w:t xml:space="preserve">database with </w:t>
      </w:r>
      <w:r w:rsidR="00D876D8">
        <w:rPr>
          <w:rFonts w:ascii="Times New Roman" w:hAnsi="Times New Roman"/>
        </w:rPr>
        <w:t>Text</w:t>
      </w:r>
      <w:bookmarkStart w:id="0" w:name="_GoBack"/>
      <w:bookmarkEnd w:id="0"/>
      <w:r w:rsidR="00B510DE" w:rsidRPr="005D5A9A">
        <w:rPr>
          <w:rFonts w:ascii="Times New Roman" w:hAnsi="Times New Roman"/>
        </w:rPr>
        <w:t xml:space="preserve"> </w:t>
      </w:r>
      <w:r w:rsidR="00C4719F">
        <w:t>files using JFileChooser</w:t>
      </w:r>
    </w:p>
    <w:p w14:paraId="54928364" w14:textId="6146BD2A" w:rsidR="00924759" w:rsidRDefault="00B510DE" w:rsidP="005D5A9A">
      <w:pPr>
        <w:pStyle w:val="ListParagraph"/>
        <w:numPr>
          <w:ilvl w:val="0"/>
          <w:numId w:val="32"/>
        </w:numPr>
      </w:pPr>
      <w:r>
        <w:t>Check</w:t>
      </w:r>
      <w:r w:rsidR="004F3B2A">
        <w:t>-</w:t>
      </w:r>
      <w:r>
        <w:t>in</w:t>
      </w:r>
      <w:r w:rsidR="00924759">
        <w:t xml:space="preserve"> a </w:t>
      </w:r>
      <w:r>
        <w:t>RV</w:t>
      </w:r>
      <w:r w:rsidR="00924759">
        <w:t xml:space="preserve"> </w:t>
      </w:r>
      <w:r w:rsidR="005F4CB6">
        <w:t>with a</w:t>
      </w:r>
      <w:r w:rsidR="00742D0C">
        <w:t xml:space="preserve"> date, site #, </w:t>
      </w:r>
      <w:r w:rsidR="00390538">
        <w:t xml:space="preserve">estimated </w:t>
      </w:r>
      <w:r w:rsidR="00742D0C">
        <w:t>days staying, power need</w:t>
      </w:r>
      <w:r w:rsidR="005D5A9A">
        <w:t xml:space="preserve"> and </w:t>
      </w:r>
      <w:r w:rsidR="005F4CB6">
        <w:t xml:space="preserve">a </w:t>
      </w:r>
      <w:r w:rsidR="004F3B2A">
        <w:t>Occupi</w:t>
      </w:r>
      <w:r w:rsidR="005D5A9A">
        <w:t>er</w:t>
      </w:r>
      <w:r w:rsidR="00742D0C">
        <w:t>’</w:t>
      </w:r>
      <w:r w:rsidR="005D5A9A">
        <w:t>s name</w:t>
      </w:r>
    </w:p>
    <w:p w14:paraId="52A16310" w14:textId="71D3CFD1" w:rsidR="005B3958" w:rsidRDefault="00B510DE" w:rsidP="005B3958">
      <w:pPr>
        <w:pStyle w:val="ListParagraph"/>
        <w:numPr>
          <w:ilvl w:val="0"/>
          <w:numId w:val="32"/>
        </w:numPr>
      </w:pPr>
      <w:r>
        <w:t>Check</w:t>
      </w:r>
      <w:r w:rsidR="004F3B2A">
        <w:t>-</w:t>
      </w:r>
      <w:r>
        <w:t>in</w:t>
      </w:r>
      <w:r w:rsidR="005B3958">
        <w:t xml:space="preserve"> a </w:t>
      </w:r>
      <w:r w:rsidR="00794A4D">
        <w:t>Tent</w:t>
      </w:r>
      <w:r w:rsidR="005B3958">
        <w:t xml:space="preserve"> </w:t>
      </w:r>
      <w:r w:rsidR="00742D0C">
        <w:t xml:space="preserve">with a date, site #, </w:t>
      </w:r>
      <w:r w:rsidR="00390538">
        <w:t xml:space="preserve">estimated </w:t>
      </w:r>
      <w:r w:rsidR="00742D0C">
        <w:t>days staying</w:t>
      </w:r>
      <w:r w:rsidR="005B3958">
        <w:t xml:space="preserve">, </w:t>
      </w:r>
      <w:r w:rsidR="004F3B2A">
        <w:t>Occupier</w:t>
      </w:r>
      <w:r w:rsidR="00742D0C">
        <w:t>’</w:t>
      </w:r>
      <w:r w:rsidR="004F3B2A">
        <w:t>s</w:t>
      </w:r>
      <w:r w:rsidR="005B3958">
        <w:t xml:space="preserve"> name and </w:t>
      </w:r>
      <w:r>
        <w:t>number of tenters</w:t>
      </w:r>
    </w:p>
    <w:p w14:paraId="73565901" w14:textId="6E0ABE10" w:rsidR="005B3958" w:rsidRDefault="00B510DE" w:rsidP="005B3958">
      <w:pPr>
        <w:pStyle w:val="ListParagraph"/>
        <w:numPr>
          <w:ilvl w:val="0"/>
          <w:numId w:val="32"/>
        </w:numPr>
      </w:pPr>
      <w:r>
        <w:t>Checkout</w:t>
      </w:r>
      <w:r w:rsidR="005B3958">
        <w:t xml:space="preserve"> </w:t>
      </w:r>
      <w:r>
        <w:t xml:space="preserve">(camper is leaving) </w:t>
      </w:r>
      <w:r w:rsidR="005B3958">
        <w:t xml:space="preserve">a </w:t>
      </w:r>
      <w:r>
        <w:t>RV</w:t>
      </w:r>
      <w:r w:rsidR="004F3B2A">
        <w:t xml:space="preserve"> and generate a cost </w:t>
      </w:r>
      <w:r w:rsidR="00AA7519">
        <w:t>(see below for</w:t>
      </w:r>
      <w:r w:rsidR="003C230C">
        <w:t xml:space="preserve"> details)</w:t>
      </w:r>
    </w:p>
    <w:p w14:paraId="7718FB3E" w14:textId="4BA1D3B0" w:rsidR="00924759" w:rsidRDefault="00B510DE" w:rsidP="006672B5">
      <w:pPr>
        <w:pStyle w:val="ListParagraph"/>
        <w:numPr>
          <w:ilvl w:val="0"/>
          <w:numId w:val="32"/>
        </w:numPr>
      </w:pPr>
      <w:r>
        <w:t>Checkout</w:t>
      </w:r>
      <w:r w:rsidR="003C230C">
        <w:t xml:space="preserve"> </w:t>
      </w:r>
      <w:r>
        <w:t xml:space="preserve">(camper is leaving) </w:t>
      </w:r>
      <w:r w:rsidR="003C230C">
        <w:t xml:space="preserve">a </w:t>
      </w:r>
      <w:r w:rsidR="00794A4D">
        <w:t>Tent</w:t>
      </w:r>
      <w:r w:rsidR="004F3B2A">
        <w:t xml:space="preserve"> and generate a cost</w:t>
      </w:r>
      <w:r w:rsidR="00AA7519">
        <w:t xml:space="preserve"> (see below for</w:t>
      </w:r>
      <w:r w:rsidR="003C230C">
        <w:t xml:space="preserve"> details)</w:t>
      </w:r>
    </w:p>
    <w:p w14:paraId="26B24AB4" w14:textId="5F30A092" w:rsidR="007F4CC0" w:rsidRDefault="005F4CB6" w:rsidP="00D54468">
      <w:pPr>
        <w:pStyle w:val="ListParagraph"/>
        <w:numPr>
          <w:ilvl w:val="0"/>
          <w:numId w:val="32"/>
        </w:numPr>
      </w:pPr>
      <w:r>
        <w:rPr>
          <w:b/>
          <w:u w:val="single"/>
        </w:rPr>
        <w:t>This program</w:t>
      </w:r>
      <w:r w:rsidRPr="00CD239E">
        <w:rPr>
          <w:b/>
          <w:u w:val="single"/>
        </w:rPr>
        <w:t xml:space="preserve"> will be demonstrated in class</w:t>
      </w:r>
      <w:r>
        <w:rPr>
          <w:b/>
          <w:u w:val="single"/>
        </w:rPr>
        <w:t xml:space="preserve"> to show the full functionality of the program</w:t>
      </w:r>
      <w:r w:rsidR="003C230C">
        <w:rPr>
          <w:b/>
          <w:u w:val="single"/>
        </w:rPr>
        <w:t>, so attending class is very important</w:t>
      </w:r>
      <w:r>
        <w:t>.</w:t>
      </w:r>
    </w:p>
    <w:p w14:paraId="7ED4C497" w14:textId="77777777" w:rsidR="00D54468" w:rsidRDefault="00D54468" w:rsidP="00D54468"/>
    <w:p w14:paraId="441C0FD4" w14:textId="1EE8AC8F" w:rsidR="005F4CB6" w:rsidRPr="003C230C" w:rsidRDefault="007F186F" w:rsidP="007F4CC0">
      <w:pPr>
        <w:rPr>
          <w:rFonts w:ascii="Times New Roman" w:hAnsi="Times New Roman"/>
          <w:i/>
        </w:rPr>
      </w:pPr>
      <w:r w:rsidRPr="007F186F">
        <w:rPr>
          <w:rFonts w:ascii="Times New Roman" w:hAnsi="Times New Roman"/>
          <w:i/>
        </w:rPr>
        <w:t>Before you turn in your work: use the</w:t>
      </w:r>
      <w:r w:rsidRPr="007F186F">
        <w:rPr>
          <w:rFonts w:ascii="Times New Roman" w:hAnsi="Times New Roman"/>
          <w:i/>
          <w:sz w:val="28"/>
        </w:rPr>
        <w:t xml:space="preserve"> </w:t>
      </w:r>
      <w:hyperlink r:id="rId8" w:history="1">
        <w:r w:rsidRPr="007F186F">
          <w:rPr>
            <w:rStyle w:val="Hyperlink"/>
            <w:rFonts w:ascii="Times New Roman" w:hAnsi="Times New Roman"/>
            <w:i/>
            <w:sz w:val="28"/>
            <w:u w:val="none"/>
          </w:rPr>
          <w:t>Java Style Guide</w:t>
        </w:r>
      </w:hyperlink>
      <w:r w:rsidRPr="007F186F">
        <w:rPr>
          <w:rFonts w:ascii="Times New Roman" w:hAnsi="Times New Roman"/>
          <w:i/>
          <w:sz w:val="28"/>
        </w:rPr>
        <w:t xml:space="preserve"> </w:t>
      </w:r>
      <w:r w:rsidRPr="007F186F">
        <w:rPr>
          <w:rFonts w:ascii="Times New Roman" w:hAnsi="Times New Roman"/>
          <w:i/>
        </w:rPr>
        <w:t>to document your project. (10 pts)</w:t>
      </w:r>
    </w:p>
    <w:p w14:paraId="504EE81A" w14:textId="1A42E580" w:rsidR="005F4CB6" w:rsidRPr="005F4CB6" w:rsidRDefault="003774EE" w:rsidP="005F4CB6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Steps 0</w:t>
      </w:r>
      <w:r w:rsidR="00D44DC2">
        <w:rPr>
          <w:rFonts w:ascii="Times New Roman" w:hAnsi="Times New Roman"/>
          <w:i/>
        </w:rPr>
        <w:t xml:space="preserve"> – 7</w:t>
      </w:r>
      <w:r w:rsidR="001807A4">
        <w:rPr>
          <w:rFonts w:ascii="Times New Roman" w:hAnsi="Times New Roman"/>
          <w:i/>
        </w:rPr>
        <w:t xml:space="preserve"> should be completed first </w:t>
      </w:r>
      <w:r w:rsidR="005409CC">
        <w:rPr>
          <w:rFonts w:ascii="Times New Roman" w:hAnsi="Times New Roman"/>
          <w:i/>
        </w:rPr>
        <w:t>(the ordering is a suggestion)</w:t>
      </w:r>
      <w:r w:rsidR="00D44DC2">
        <w:rPr>
          <w:rFonts w:ascii="Times New Roman" w:hAnsi="Times New Roman"/>
          <w:i/>
        </w:rPr>
        <w:t>.  Step 8 – 9</w:t>
      </w:r>
      <w:r w:rsidR="005F4CB6" w:rsidRPr="005F4CB6">
        <w:rPr>
          <w:rFonts w:ascii="Times New Roman" w:hAnsi="Times New Roman"/>
          <w:i/>
        </w:rPr>
        <w:t xml:space="preserve"> </w:t>
      </w:r>
      <w:r w:rsidR="001807A4">
        <w:rPr>
          <w:rFonts w:ascii="Times New Roman" w:hAnsi="Times New Roman"/>
          <w:i/>
        </w:rPr>
        <w:t>should be completed second</w:t>
      </w:r>
      <w:r w:rsidR="00E331D5">
        <w:rPr>
          <w:rFonts w:ascii="Times New Roman" w:hAnsi="Times New Roman"/>
          <w:i/>
        </w:rPr>
        <w:t xml:space="preserve"> (the ordering is a suggestion</w:t>
      </w:r>
      <w:r w:rsidR="005F4CB6" w:rsidRPr="005F4CB6">
        <w:rPr>
          <w:rFonts w:ascii="Times New Roman" w:hAnsi="Times New Roman"/>
          <w:i/>
        </w:rPr>
        <w:t>.</w:t>
      </w:r>
      <w:r w:rsidR="00AA7519">
        <w:rPr>
          <w:rFonts w:ascii="Times New Roman" w:hAnsi="Times New Roman"/>
          <w:i/>
        </w:rPr>
        <w:t>)</w:t>
      </w:r>
      <w:r w:rsidR="005F4CB6" w:rsidRPr="005F4CB6">
        <w:rPr>
          <w:rFonts w:ascii="Times New Roman" w:hAnsi="Times New Roman"/>
          <w:i/>
        </w:rPr>
        <w:t xml:space="preserve"> </w:t>
      </w:r>
      <w:r w:rsidR="001807A4">
        <w:rPr>
          <w:rFonts w:ascii="Times New Roman" w:hAnsi="Times New Roman"/>
          <w:i/>
        </w:rPr>
        <w:t xml:space="preserve">Finally, </w:t>
      </w:r>
      <w:r w:rsidR="00DF2EAF">
        <w:rPr>
          <w:rFonts w:ascii="Times New Roman" w:hAnsi="Times New Roman"/>
          <w:i/>
        </w:rPr>
        <w:t>Steps 10, and 11</w:t>
      </w:r>
      <w:r w:rsidR="00620925">
        <w:rPr>
          <w:rFonts w:ascii="Times New Roman" w:hAnsi="Times New Roman"/>
          <w:i/>
        </w:rPr>
        <w:t xml:space="preserve"> </w:t>
      </w:r>
      <w:r w:rsidR="001807A4">
        <w:rPr>
          <w:rFonts w:ascii="Times New Roman" w:hAnsi="Times New Roman"/>
          <w:i/>
        </w:rPr>
        <w:t>(the ordering is a sugge</w:t>
      </w:r>
      <w:r w:rsidR="00E331D5">
        <w:rPr>
          <w:rFonts w:ascii="Times New Roman" w:hAnsi="Times New Roman"/>
          <w:i/>
        </w:rPr>
        <w:t>stion)</w:t>
      </w:r>
    </w:p>
    <w:p w14:paraId="6E93C1CC" w14:textId="2FEA933F" w:rsidR="007462DE" w:rsidRDefault="003774EE" w:rsidP="006672B5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 </w:t>
      </w:r>
    </w:p>
    <w:p w14:paraId="373914D1" w14:textId="6983394E" w:rsidR="003774EE" w:rsidRDefault="003774EE" w:rsidP="003774EE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0: Create an initial UML model of your proposal solution of your project.  Use a tool like dia from the EOS lab to create your class diagram. Due on </w:t>
      </w:r>
      <w:r w:rsidR="00DF2EAF">
        <w:rPr>
          <w:rFonts w:ascii="Times New Roman" w:hAnsi="Times New Roman"/>
          <w:b/>
          <w:sz w:val="28"/>
        </w:rPr>
        <w:t>__________________</w:t>
      </w:r>
      <w:r>
        <w:rPr>
          <w:rFonts w:ascii="Times New Roman" w:hAnsi="Times New Roman"/>
          <w:b/>
          <w:sz w:val="28"/>
        </w:rPr>
        <w:t xml:space="preserve">. A final UML model that represents your final solution of this project is due upon presentation. </w:t>
      </w:r>
    </w:p>
    <w:p w14:paraId="1B38C875" w14:textId="77777777" w:rsidR="003774EE" w:rsidRDefault="003774EE" w:rsidP="006672B5">
      <w:pPr>
        <w:rPr>
          <w:rFonts w:ascii="Times New Roman" w:hAnsi="Times New Roman"/>
          <w:b/>
          <w:sz w:val="28"/>
        </w:rPr>
      </w:pPr>
    </w:p>
    <w:p w14:paraId="1FA77F22" w14:textId="74E01718" w:rsidR="0073447A" w:rsidRDefault="00104D82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r w:rsidR="00E934E2">
        <w:rPr>
          <w:rFonts w:ascii="Times New Roman" w:hAnsi="Times New Roman"/>
          <w:b/>
          <w:sz w:val="28"/>
        </w:rPr>
        <w:t xml:space="preserve">Step 1: </w:t>
      </w:r>
      <w:r w:rsidR="00C3159C">
        <w:rPr>
          <w:rFonts w:ascii="Times New Roman" w:hAnsi="Times New Roman"/>
          <w:b/>
          <w:sz w:val="28"/>
        </w:rPr>
        <w:t>Create a</w:t>
      </w:r>
      <w:r w:rsidR="00006F2C">
        <w:rPr>
          <w:rFonts w:ascii="Times New Roman" w:hAnsi="Times New Roman"/>
          <w:b/>
          <w:sz w:val="28"/>
        </w:rPr>
        <w:t>n</w:t>
      </w:r>
      <w:r w:rsidR="00C3159C">
        <w:rPr>
          <w:rFonts w:ascii="Times New Roman" w:hAnsi="Times New Roman"/>
          <w:b/>
          <w:sz w:val="28"/>
        </w:rPr>
        <w:t xml:space="preserve"> Eclipse project</w:t>
      </w:r>
      <w:r w:rsidR="0080334E">
        <w:rPr>
          <w:rFonts w:ascii="Times New Roman" w:hAnsi="Times New Roman"/>
          <w:b/>
          <w:sz w:val="28"/>
        </w:rPr>
        <w:t xml:space="preserve"> named “</w:t>
      </w:r>
      <w:r w:rsidR="00794A4D">
        <w:rPr>
          <w:rFonts w:ascii="Times New Roman" w:hAnsi="Times New Roman"/>
          <w:b/>
          <w:sz w:val="28"/>
        </w:rPr>
        <w:t>Camping</w:t>
      </w:r>
      <w:r w:rsidR="00A14404">
        <w:rPr>
          <w:rFonts w:ascii="Times New Roman" w:hAnsi="Times New Roman"/>
          <w:b/>
          <w:sz w:val="28"/>
        </w:rPr>
        <w:t>Prj</w:t>
      </w:r>
      <w:r w:rsidR="008D4505">
        <w:rPr>
          <w:rFonts w:ascii="Times New Roman" w:hAnsi="Times New Roman"/>
          <w:b/>
          <w:sz w:val="28"/>
        </w:rPr>
        <w:t>”</w:t>
      </w:r>
    </w:p>
    <w:p w14:paraId="436627BE" w14:textId="36BF00D3" w:rsidR="00A14404" w:rsidRPr="00A14404" w:rsidRDefault="00DF2EAF" w:rsidP="00A14404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a package.</w:t>
      </w:r>
      <w:r w:rsidR="006672B5" w:rsidRPr="00A14404">
        <w:rPr>
          <w:rFonts w:ascii="Times New Roman" w:hAnsi="Times New Roman"/>
        </w:rPr>
        <w:tab/>
      </w:r>
    </w:p>
    <w:p w14:paraId="53768A47" w14:textId="067B8BAB" w:rsidR="00A14404" w:rsidRPr="00A14404" w:rsidRDefault="00A14404" w:rsidP="00A14404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A14404">
        <w:rPr>
          <w:rFonts w:ascii="Times New Roman" w:hAnsi="Times New Roman"/>
        </w:rPr>
        <w:lastRenderedPageBreak/>
        <w:t xml:space="preserve">Create a class named: </w:t>
      </w:r>
      <w:r w:rsidR="00794A4D">
        <w:rPr>
          <w:rFonts w:ascii="Times New Roman" w:hAnsi="Times New Roman"/>
        </w:rPr>
        <w:t>Site</w:t>
      </w:r>
      <w:r w:rsidRPr="00A14404">
        <w:rPr>
          <w:rFonts w:ascii="Times New Roman" w:hAnsi="Times New Roman"/>
        </w:rPr>
        <w:t xml:space="preserve"> implements Serializable </w:t>
      </w:r>
    </w:p>
    <w:p w14:paraId="304D499F" w14:textId="2E32862A" w:rsidR="0080334E" w:rsidRDefault="0080334E" w:rsidP="00A14404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A14404">
        <w:rPr>
          <w:rFonts w:ascii="Times New Roman" w:hAnsi="Times New Roman"/>
        </w:rPr>
        <w:t xml:space="preserve">Create a class named: </w:t>
      </w:r>
      <w:r w:rsidR="00794A4D">
        <w:rPr>
          <w:rFonts w:ascii="Times New Roman" w:hAnsi="Times New Roman"/>
        </w:rPr>
        <w:t>Tent</w:t>
      </w:r>
      <w:r w:rsidR="00A14404" w:rsidRPr="00A14404">
        <w:rPr>
          <w:rFonts w:ascii="Times New Roman" w:hAnsi="Times New Roman"/>
        </w:rPr>
        <w:t xml:space="preserve"> that extends </w:t>
      </w:r>
      <w:r w:rsidR="00794A4D">
        <w:rPr>
          <w:rFonts w:ascii="Times New Roman" w:hAnsi="Times New Roman"/>
        </w:rPr>
        <w:t>Site</w:t>
      </w:r>
      <w:r w:rsidR="00A14404" w:rsidRPr="00A14404">
        <w:rPr>
          <w:rFonts w:ascii="Times New Roman" w:hAnsi="Times New Roman"/>
        </w:rPr>
        <w:t xml:space="preserve"> </w:t>
      </w:r>
    </w:p>
    <w:p w14:paraId="4FB2BBCD" w14:textId="558972D7" w:rsidR="00794A4D" w:rsidRPr="00A14404" w:rsidRDefault="00794A4D" w:rsidP="00794A4D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A14404">
        <w:rPr>
          <w:rFonts w:ascii="Times New Roman" w:hAnsi="Times New Roman"/>
        </w:rPr>
        <w:t xml:space="preserve">Create a class named: </w:t>
      </w:r>
      <w:r>
        <w:rPr>
          <w:rFonts w:ascii="Times New Roman" w:hAnsi="Times New Roman"/>
        </w:rPr>
        <w:t>RV</w:t>
      </w:r>
      <w:r w:rsidRPr="00A14404">
        <w:rPr>
          <w:rFonts w:ascii="Times New Roman" w:hAnsi="Times New Roman"/>
        </w:rPr>
        <w:t xml:space="preserve"> that extends </w:t>
      </w:r>
      <w:r>
        <w:rPr>
          <w:rFonts w:ascii="Times New Roman" w:hAnsi="Times New Roman"/>
        </w:rPr>
        <w:t>Site</w:t>
      </w:r>
      <w:r w:rsidRPr="00A14404">
        <w:rPr>
          <w:rFonts w:ascii="Times New Roman" w:hAnsi="Times New Roman"/>
        </w:rPr>
        <w:t xml:space="preserve"> </w:t>
      </w:r>
    </w:p>
    <w:p w14:paraId="27179B6F" w14:textId="77777777" w:rsidR="00794A4D" w:rsidRPr="00A14404" w:rsidRDefault="00794A4D" w:rsidP="00A14404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</w:p>
    <w:p w14:paraId="3043137E" w14:textId="254600BD" w:rsidR="0080334E" w:rsidRPr="00A14404" w:rsidRDefault="0080334E" w:rsidP="00A14404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A14404">
        <w:rPr>
          <w:rFonts w:ascii="Times New Roman" w:hAnsi="Times New Roman"/>
        </w:rPr>
        <w:t xml:space="preserve">Create a class named: </w:t>
      </w:r>
      <w:r w:rsidR="00C94C29">
        <w:rPr>
          <w:rFonts w:ascii="Times New Roman" w:hAnsi="Times New Roman"/>
        </w:rPr>
        <w:t>G</w:t>
      </w:r>
      <w:r w:rsidR="004E0E9A">
        <w:rPr>
          <w:rFonts w:ascii="Times New Roman" w:hAnsi="Times New Roman"/>
        </w:rPr>
        <w:t xml:space="preserve">UICampingReg </w:t>
      </w:r>
      <w:r w:rsidR="00A14404" w:rsidRPr="00A14404">
        <w:rPr>
          <w:rFonts w:ascii="Times New Roman" w:hAnsi="Times New Roman"/>
        </w:rPr>
        <w:t>extends JFrame implements ActionListener</w:t>
      </w:r>
    </w:p>
    <w:p w14:paraId="5414AFDC" w14:textId="5E579CA0" w:rsidR="00A14404" w:rsidRPr="00A14404" w:rsidRDefault="00A14404" w:rsidP="00A14404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</w:t>
      </w:r>
      <w:r w:rsidR="0080334E">
        <w:rPr>
          <w:rFonts w:ascii="Times New Roman" w:hAnsi="Times New Roman"/>
        </w:rPr>
        <w:t>class</w:t>
      </w:r>
      <w:r>
        <w:rPr>
          <w:rFonts w:ascii="Times New Roman" w:hAnsi="Times New Roman"/>
        </w:rPr>
        <w:t>es</w:t>
      </w:r>
      <w:r w:rsidR="0080334E">
        <w:rPr>
          <w:rFonts w:ascii="Times New Roman" w:hAnsi="Times New Roman"/>
        </w:rPr>
        <w:t xml:space="preserve"> named: </w:t>
      </w:r>
      <w:r w:rsidR="00E11C78">
        <w:rPr>
          <w:rFonts w:ascii="Times New Roman" w:hAnsi="Times New Roman"/>
        </w:rPr>
        <w:t>DialogCheckInRv</w:t>
      </w:r>
      <w:r>
        <w:rPr>
          <w:rFonts w:ascii="Times New Roman" w:hAnsi="Times New Roman"/>
        </w:rPr>
        <w:t xml:space="preserve"> extends JDialog </w:t>
      </w:r>
    </w:p>
    <w:p w14:paraId="0A5C8606" w14:textId="3409CBB8" w:rsidR="0080334E" w:rsidRPr="00A14404" w:rsidRDefault="00A14404" w:rsidP="00A14404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classes named </w:t>
      </w:r>
      <w:r w:rsidR="00E11C78">
        <w:rPr>
          <w:rFonts w:ascii="Times New Roman" w:hAnsi="Times New Roman"/>
        </w:rPr>
        <w:t>DialogCheckInTent</w:t>
      </w:r>
      <w:r>
        <w:rPr>
          <w:rFonts w:ascii="Times New Roman" w:hAnsi="Times New Roman"/>
        </w:rPr>
        <w:t xml:space="preserve"> extends JDialog</w:t>
      </w:r>
    </w:p>
    <w:p w14:paraId="342E067F" w14:textId="58480E58" w:rsidR="003C56B6" w:rsidRDefault="0080334E" w:rsidP="008C2419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class </w:t>
      </w:r>
      <w:r w:rsidRPr="00A14404">
        <w:rPr>
          <w:rFonts w:ascii="Times New Roman" w:hAnsi="Times New Roman"/>
        </w:rPr>
        <w:t xml:space="preserve">named: </w:t>
      </w:r>
      <w:r w:rsidR="00794A4D">
        <w:rPr>
          <w:rFonts w:ascii="Times New Roman" w:hAnsi="Times New Roman"/>
        </w:rPr>
        <w:t>SiteModel extends AbstractTable</w:t>
      </w:r>
      <w:r w:rsidR="00A14404" w:rsidRPr="00A14404">
        <w:rPr>
          <w:rFonts w:ascii="Times New Roman" w:hAnsi="Times New Roman"/>
        </w:rPr>
        <w:t>Model</w:t>
      </w:r>
    </w:p>
    <w:p w14:paraId="50606AFF" w14:textId="77777777" w:rsidR="00B510DE" w:rsidRDefault="00B510DE" w:rsidP="00B510DE">
      <w:pPr>
        <w:pStyle w:val="ListParagraph"/>
      </w:pPr>
    </w:p>
    <w:p w14:paraId="70C42E98" w14:textId="77777777" w:rsidR="00B510DE" w:rsidRDefault="00B510DE" w:rsidP="00B510DE">
      <w:pPr>
        <w:pStyle w:val="ListParagraph"/>
      </w:pPr>
      <w:r>
        <w:t xml:space="preserve">Note: </w:t>
      </w:r>
      <w:r w:rsidRPr="00A14404">
        <w:t xml:space="preserve">The </w:t>
      </w:r>
      <w:r>
        <w:t>Site</w:t>
      </w:r>
      <w:r w:rsidRPr="00A14404">
        <w:t xml:space="preserve"> class is the base class and the </w:t>
      </w:r>
      <w:r>
        <w:t>Tent, RV</w:t>
      </w:r>
      <w:r w:rsidRPr="00A14404">
        <w:t xml:space="preserve"> class</w:t>
      </w:r>
      <w:r>
        <w:t xml:space="preserve">es extend </w:t>
      </w:r>
      <w:r w:rsidRPr="00A14404">
        <w:t xml:space="preserve">the </w:t>
      </w:r>
      <w:r>
        <w:t>Site</w:t>
      </w:r>
      <w:r w:rsidRPr="00A14404">
        <w:t xml:space="preserve"> class. </w:t>
      </w:r>
    </w:p>
    <w:p w14:paraId="7556CBBF" w14:textId="77777777" w:rsidR="00B510DE" w:rsidRPr="00B510DE" w:rsidRDefault="00B510DE" w:rsidP="00B510DE">
      <w:pPr>
        <w:rPr>
          <w:rFonts w:ascii="Times New Roman" w:hAnsi="Times New Roman"/>
        </w:rPr>
      </w:pPr>
    </w:p>
    <w:p w14:paraId="302B7E29" w14:textId="5AA0CACB" w:rsidR="0080334E" w:rsidRDefault="00A14404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2</w:t>
      </w:r>
      <w:r w:rsidR="006B7252">
        <w:rPr>
          <w:rFonts w:ascii="Times New Roman" w:hAnsi="Times New Roman"/>
          <w:b/>
          <w:sz w:val="28"/>
        </w:rPr>
        <w:t xml:space="preserve">: </w:t>
      </w:r>
      <w:r w:rsidR="005F4CB6">
        <w:rPr>
          <w:rFonts w:ascii="Times New Roman" w:hAnsi="Times New Roman"/>
          <w:b/>
          <w:sz w:val="28"/>
        </w:rPr>
        <w:t xml:space="preserve">Implement the </w:t>
      </w:r>
      <w:r w:rsidR="00794A4D">
        <w:rPr>
          <w:rFonts w:ascii="Times New Roman" w:hAnsi="Times New Roman"/>
          <w:b/>
          <w:sz w:val="28"/>
        </w:rPr>
        <w:t>Site</w:t>
      </w:r>
      <w:r w:rsidR="00662515">
        <w:rPr>
          <w:rFonts w:ascii="Times New Roman" w:hAnsi="Times New Roman"/>
          <w:b/>
          <w:sz w:val="28"/>
        </w:rPr>
        <w:t xml:space="preserve"> </w:t>
      </w:r>
      <w:r w:rsidR="005F4CB6">
        <w:rPr>
          <w:rFonts w:ascii="Times New Roman" w:hAnsi="Times New Roman"/>
          <w:b/>
          <w:sz w:val="28"/>
        </w:rPr>
        <w:t>(</w:t>
      </w:r>
      <w:r w:rsidR="00662515">
        <w:rPr>
          <w:rFonts w:ascii="Times New Roman" w:hAnsi="Times New Roman"/>
          <w:b/>
          <w:sz w:val="28"/>
        </w:rPr>
        <w:t>base class</w:t>
      </w:r>
      <w:r w:rsidR="005F4CB6">
        <w:rPr>
          <w:rFonts w:ascii="Times New Roman" w:hAnsi="Times New Roman"/>
          <w:b/>
          <w:sz w:val="28"/>
        </w:rPr>
        <w:t>)</w:t>
      </w:r>
      <w:r w:rsidR="00662515">
        <w:rPr>
          <w:rFonts w:ascii="Times New Roman" w:hAnsi="Times New Roman"/>
          <w:b/>
          <w:sz w:val="28"/>
        </w:rPr>
        <w:t xml:space="preserve"> and</w:t>
      </w:r>
      <w:r>
        <w:rPr>
          <w:rFonts w:ascii="Times New Roman" w:hAnsi="Times New Roman"/>
          <w:b/>
          <w:sz w:val="28"/>
        </w:rPr>
        <w:t xml:space="preserve"> </w:t>
      </w:r>
      <w:r w:rsidR="0080334E">
        <w:rPr>
          <w:rFonts w:ascii="Times New Roman" w:hAnsi="Times New Roman"/>
          <w:b/>
          <w:sz w:val="28"/>
        </w:rPr>
        <w:t>using the following:</w:t>
      </w:r>
    </w:p>
    <w:p w14:paraId="606DCD3D" w14:textId="77777777" w:rsidR="00662515" w:rsidRDefault="00662515" w:rsidP="00662515">
      <w:pPr>
        <w:rPr>
          <w:rFonts w:ascii="Courier New" w:hAnsi="Courier New"/>
          <w:i/>
        </w:rPr>
      </w:pPr>
    </w:p>
    <w:p w14:paraId="44C07491" w14:textId="7A4EAD97" w:rsidR="00662515" w:rsidRDefault="00662515" w:rsidP="00662515">
      <w:pPr>
        <w:ind w:firstLine="720"/>
        <w:rPr>
          <w:rFonts w:ascii="Courier New" w:hAnsi="Courier New"/>
          <w:i/>
        </w:rPr>
      </w:pPr>
      <w:r w:rsidRPr="00662515">
        <w:rPr>
          <w:rFonts w:ascii="Courier New" w:hAnsi="Courier New"/>
          <w:i/>
        </w:rPr>
        <w:t xml:space="preserve">public class </w:t>
      </w:r>
      <w:r w:rsidR="00794A4D">
        <w:rPr>
          <w:rFonts w:ascii="Courier New" w:hAnsi="Courier New"/>
          <w:i/>
        </w:rPr>
        <w:t>Site</w:t>
      </w:r>
      <w:r w:rsidRPr="00662515">
        <w:rPr>
          <w:rFonts w:ascii="Courier New" w:hAnsi="Courier New"/>
          <w:i/>
        </w:rPr>
        <w:t xml:space="preserve"> implements Serializable {</w:t>
      </w:r>
    </w:p>
    <w:p w14:paraId="08EABC8F" w14:textId="6787628A" w:rsidR="00EB5CCD" w:rsidRPr="00EB5CCD" w:rsidRDefault="00EB5CCD" w:rsidP="00EB5CCD">
      <w:pPr>
        <w:ind w:left="720" w:firstLine="720"/>
        <w:rPr>
          <w:rFonts w:ascii="Courier New" w:hAnsi="Courier New"/>
          <w:i/>
        </w:rPr>
      </w:pPr>
      <w:r w:rsidRPr="00EB5CCD">
        <w:rPr>
          <w:rFonts w:ascii="Courier New" w:hAnsi="Courier New"/>
          <w:i/>
        </w:rPr>
        <w:t>private static final long serialVersionUID = 1L;</w:t>
      </w:r>
    </w:p>
    <w:p w14:paraId="38D5F889" w14:textId="77777777" w:rsidR="00EB5CCD" w:rsidRPr="00662515" w:rsidRDefault="00EB5CCD" w:rsidP="00662515">
      <w:pPr>
        <w:ind w:firstLine="720"/>
        <w:rPr>
          <w:rFonts w:ascii="Courier New" w:hAnsi="Courier New"/>
          <w:i/>
        </w:rPr>
      </w:pPr>
    </w:p>
    <w:p w14:paraId="54CEEAA7" w14:textId="77777777" w:rsidR="006D4B57" w:rsidRPr="00A14404" w:rsidRDefault="006D4B57" w:rsidP="006D4B57">
      <w:pPr>
        <w:ind w:left="720" w:firstLine="720"/>
        <w:rPr>
          <w:rFonts w:ascii="Courier New" w:hAnsi="Courier New"/>
          <w:i/>
        </w:rPr>
      </w:pPr>
      <w:r>
        <w:rPr>
          <w:rFonts w:ascii="Courier New" w:hAnsi="Courier New"/>
          <w:i/>
        </w:rPr>
        <w:t>/** The name of the person who is occupying the Site */</w:t>
      </w:r>
    </w:p>
    <w:p w14:paraId="210CF41E" w14:textId="77777777" w:rsidR="006D4B57" w:rsidRDefault="006D4B57" w:rsidP="006D4B57">
      <w:pPr>
        <w:ind w:left="720" w:firstLine="720"/>
        <w:rPr>
          <w:rFonts w:ascii="Courier New" w:hAnsi="Courier New"/>
          <w:i/>
        </w:rPr>
      </w:pPr>
      <w:r w:rsidRPr="00A14404">
        <w:rPr>
          <w:rFonts w:ascii="Courier New" w:hAnsi="Courier New"/>
          <w:i/>
        </w:rPr>
        <w:t xml:space="preserve">protected String </w:t>
      </w:r>
      <w:r>
        <w:rPr>
          <w:rFonts w:ascii="Courier New" w:hAnsi="Courier New"/>
          <w:i/>
        </w:rPr>
        <w:t>nameReserving</w:t>
      </w:r>
      <w:r w:rsidRPr="00A14404">
        <w:rPr>
          <w:rFonts w:ascii="Courier New" w:hAnsi="Courier New"/>
          <w:i/>
        </w:rPr>
        <w:t>;</w:t>
      </w:r>
    </w:p>
    <w:p w14:paraId="09E656ED" w14:textId="77777777" w:rsidR="00390538" w:rsidRDefault="00390538" w:rsidP="00A14404">
      <w:pPr>
        <w:ind w:left="720" w:firstLine="720"/>
        <w:rPr>
          <w:rFonts w:ascii="Courier New" w:hAnsi="Courier New"/>
          <w:i/>
        </w:rPr>
      </w:pPr>
    </w:p>
    <w:p w14:paraId="60A75F8F" w14:textId="035523FD" w:rsidR="00A14404" w:rsidRDefault="00D74967" w:rsidP="00A14404">
      <w:pPr>
        <w:ind w:left="720" w:firstLine="720"/>
        <w:rPr>
          <w:rFonts w:ascii="Courier New" w:hAnsi="Courier New"/>
          <w:i/>
        </w:rPr>
      </w:pPr>
      <w:r>
        <w:rPr>
          <w:rFonts w:ascii="Courier New" w:hAnsi="Courier New"/>
          <w:i/>
        </w:rPr>
        <w:t>/** T</w:t>
      </w:r>
      <w:r w:rsidR="00A14404">
        <w:rPr>
          <w:rFonts w:ascii="Courier New" w:hAnsi="Courier New"/>
          <w:i/>
        </w:rPr>
        <w:t xml:space="preserve">he date the </w:t>
      </w:r>
      <w:r w:rsidR="00794A4D">
        <w:rPr>
          <w:rFonts w:ascii="Courier New" w:hAnsi="Courier New"/>
          <w:i/>
        </w:rPr>
        <w:t>Site</w:t>
      </w:r>
      <w:r w:rsidR="00A14404">
        <w:rPr>
          <w:rFonts w:ascii="Courier New" w:hAnsi="Courier New"/>
          <w:i/>
        </w:rPr>
        <w:t xml:space="preserve"> was </w:t>
      </w:r>
      <w:r w:rsidR="00390538">
        <w:rPr>
          <w:rFonts w:ascii="Courier New" w:hAnsi="Courier New"/>
          <w:i/>
        </w:rPr>
        <w:t>checked-in (</w:t>
      </w:r>
      <w:r w:rsidR="006D4B57">
        <w:rPr>
          <w:rFonts w:ascii="Courier New" w:hAnsi="Courier New"/>
          <w:i/>
        </w:rPr>
        <w:t>occupied</w:t>
      </w:r>
      <w:r w:rsidR="00390538">
        <w:rPr>
          <w:rFonts w:ascii="Courier New" w:hAnsi="Courier New"/>
          <w:i/>
        </w:rPr>
        <w:t>)</w:t>
      </w:r>
      <w:r w:rsidR="006D4B57" w:rsidRPr="006D4B57">
        <w:rPr>
          <w:rFonts w:ascii="Courier New" w:hAnsi="Courier New"/>
          <w:i/>
        </w:rPr>
        <w:t xml:space="preserve"> </w:t>
      </w:r>
      <w:r w:rsidR="00A14404">
        <w:rPr>
          <w:rFonts w:ascii="Courier New" w:hAnsi="Courier New"/>
          <w:i/>
        </w:rPr>
        <w:t>*/</w:t>
      </w:r>
    </w:p>
    <w:p w14:paraId="7A7561E1" w14:textId="22E8AA90" w:rsidR="005E77B5" w:rsidRDefault="00A14404" w:rsidP="006D4B57">
      <w:pPr>
        <w:ind w:left="720" w:firstLine="720"/>
        <w:rPr>
          <w:rFonts w:ascii="Courier New" w:hAnsi="Courier New"/>
          <w:i/>
        </w:rPr>
      </w:pPr>
      <w:r w:rsidRPr="00A14404">
        <w:rPr>
          <w:rFonts w:ascii="Courier New" w:hAnsi="Courier New"/>
          <w:i/>
        </w:rPr>
        <w:t xml:space="preserve">protected GregorianCalendar </w:t>
      </w:r>
      <w:r w:rsidR="00461995">
        <w:rPr>
          <w:rFonts w:ascii="Courier New" w:hAnsi="Courier New"/>
          <w:i/>
        </w:rPr>
        <w:t>checkIn</w:t>
      </w:r>
      <w:r w:rsidRPr="00A14404">
        <w:rPr>
          <w:rFonts w:ascii="Courier New" w:hAnsi="Courier New"/>
          <w:i/>
        </w:rPr>
        <w:t>;</w:t>
      </w:r>
    </w:p>
    <w:p w14:paraId="27A89845" w14:textId="77777777" w:rsidR="00390538" w:rsidRDefault="00390538" w:rsidP="00390538">
      <w:pPr>
        <w:ind w:left="720" w:firstLine="720"/>
        <w:rPr>
          <w:rFonts w:ascii="Courier New" w:hAnsi="Courier New"/>
          <w:i/>
        </w:rPr>
      </w:pPr>
    </w:p>
    <w:p w14:paraId="5EC4F5B2" w14:textId="1AF9C735" w:rsidR="00390538" w:rsidRDefault="00390538" w:rsidP="00390538">
      <w:pPr>
        <w:ind w:left="720" w:firstLine="720"/>
        <w:rPr>
          <w:rFonts w:ascii="Courier New" w:hAnsi="Courier New"/>
          <w:i/>
        </w:rPr>
      </w:pPr>
      <w:r>
        <w:rPr>
          <w:rFonts w:ascii="Courier New" w:hAnsi="Courier New"/>
          <w:i/>
        </w:rPr>
        <w:t>/** The estimated number of days the person is reserving */</w:t>
      </w:r>
    </w:p>
    <w:p w14:paraId="4512A8B2" w14:textId="77777777" w:rsidR="00390538" w:rsidRDefault="00390538" w:rsidP="00390538">
      <w:pPr>
        <w:ind w:left="720" w:firstLine="720"/>
        <w:rPr>
          <w:rFonts w:ascii="Courier New" w:hAnsi="Courier New"/>
          <w:i/>
        </w:rPr>
      </w:pPr>
      <w:r>
        <w:rPr>
          <w:rFonts w:ascii="Courier New" w:hAnsi="Courier New"/>
          <w:i/>
        </w:rPr>
        <w:t>/** This is just an estimate when the camper is  */</w:t>
      </w:r>
    </w:p>
    <w:p w14:paraId="77DE983E" w14:textId="77777777" w:rsidR="00390538" w:rsidRDefault="00390538" w:rsidP="00390538">
      <w:pPr>
        <w:ind w:left="720" w:firstLine="720"/>
        <w:rPr>
          <w:rFonts w:ascii="Courier New" w:hAnsi="Courier New"/>
          <w:i/>
        </w:rPr>
      </w:pPr>
      <w:r>
        <w:rPr>
          <w:rFonts w:ascii="Courier New" w:hAnsi="Courier New"/>
          <w:i/>
        </w:rPr>
        <w:t xml:space="preserve">/** is checking in </w:t>
      </w:r>
      <w:r w:rsidRPr="00A14404">
        <w:rPr>
          <w:rFonts w:ascii="Courier New" w:hAnsi="Courier New"/>
          <w:i/>
        </w:rPr>
        <w:t xml:space="preserve"> </w:t>
      </w:r>
      <w:r>
        <w:rPr>
          <w:rFonts w:ascii="Courier New" w:hAnsi="Courier New"/>
          <w:i/>
        </w:rPr>
        <w:t>*/</w:t>
      </w:r>
    </w:p>
    <w:p w14:paraId="0E293AE4" w14:textId="39EE867B" w:rsidR="00390538" w:rsidRDefault="00390538" w:rsidP="00390538">
      <w:pPr>
        <w:ind w:left="720" w:firstLine="720"/>
        <w:rPr>
          <w:rFonts w:ascii="Courier New" w:hAnsi="Courier New"/>
          <w:i/>
        </w:rPr>
      </w:pPr>
      <w:r>
        <w:rPr>
          <w:rFonts w:ascii="Courier New" w:hAnsi="Courier New"/>
          <w:i/>
        </w:rPr>
        <w:t xml:space="preserve">protected int daysStaying; </w:t>
      </w:r>
    </w:p>
    <w:p w14:paraId="0EA9EAFD" w14:textId="77777777" w:rsidR="00390538" w:rsidRDefault="00390538" w:rsidP="00390538">
      <w:pPr>
        <w:ind w:left="720" w:firstLine="720"/>
        <w:rPr>
          <w:rFonts w:ascii="Courier New" w:hAnsi="Courier New"/>
          <w:i/>
        </w:rPr>
      </w:pPr>
    </w:p>
    <w:p w14:paraId="37A61B62" w14:textId="665FA661" w:rsidR="005E77B5" w:rsidRDefault="005E77B5" w:rsidP="005E77B5">
      <w:pPr>
        <w:ind w:left="720" w:firstLine="720"/>
        <w:rPr>
          <w:rFonts w:ascii="Courier New" w:hAnsi="Courier New"/>
          <w:i/>
        </w:rPr>
      </w:pPr>
      <w:r>
        <w:rPr>
          <w:rFonts w:ascii="Courier New" w:hAnsi="Courier New"/>
          <w:i/>
        </w:rPr>
        <w:t>/** The date the Site was checked out */</w:t>
      </w:r>
    </w:p>
    <w:p w14:paraId="1696746E" w14:textId="4F5C01E2" w:rsidR="00742D0C" w:rsidRPr="00A14404" w:rsidRDefault="00742D0C" w:rsidP="005E77B5">
      <w:pPr>
        <w:ind w:left="720" w:firstLine="720"/>
        <w:rPr>
          <w:rFonts w:ascii="Courier New" w:hAnsi="Courier New"/>
          <w:i/>
        </w:rPr>
      </w:pPr>
      <w:r>
        <w:rPr>
          <w:rFonts w:ascii="Courier New" w:hAnsi="Courier New"/>
          <w:i/>
        </w:rPr>
        <w:t>/** This is the exact day they checked-out */</w:t>
      </w:r>
    </w:p>
    <w:p w14:paraId="5E4F1ABF" w14:textId="35650747" w:rsidR="00A14404" w:rsidRDefault="00A14404" w:rsidP="00A14404">
      <w:pPr>
        <w:ind w:left="720" w:firstLine="720"/>
        <w:rPr>
          <w:rFonts w:ascii="Courier New" w:hAnsi="Courier New"/>
          <w:i/>
        </w:rPr>
      </w:pPr>
      <w:r w:rsidRPr="00A14404">
        <w:rPr>
          <w:rFonts w:ascii="Courier New" w:hAnsi="Courier New"/>
          <w:i/>
        </w:rPr>
        <w:t xml:space="preserve">protected GregorianCalendar </w:t>
      </w:r>
      <w:r w:rsidR="00B91B01">
        <w:rPr>
          <w:rFonts w:ascii="Courier New" w:hAnsi="Courier New"/>
          <w:i/>
        </w:rPr>
        <w:t>checkOutOn</w:t>
      </w:r>
      <w:r w:rsidRPr="00A14404">
        <w:rPr>
          <w:rFonts w:ascii="Courier New" w:hAnsi="Courier New"/>
          <w:i/>
        </w:rPr>
        <w:t>;</w:t>
      </w:r>
    </w:p>
    <w:p w14:paraId="64A17CFD" w14:textId="77777777" w:rsidR="00390538" w:rsidRDefault="00390538" w:rsidP="00A14404">
      <w:pPr>
        <w:ind w:left="720" w:firstLine="720"/>
        <w:rPr>
          <w:rFonts w:ascii="Courier New" w:hAnsi="Courier New"/>
          <w:i/>
        </w:rPr>
      </w:pPr>
    </w:p>
    <w:p w14:paraId="7CE8AA18" w14:textId="61A108BF" w:rsidR="00A14404" w:rsidRPr="00A14404" w:rsidRDefault="00D74967" w:rsidP="00A14404">
      <w:pPr>
        <w:ind w:left="720" w:firstLine="720"/>
        <w:rPr>
          <w:rFonts w:ascii="Courier New" w:hAnsi="Courier New"/>
          <w:i/>
        </w:rPr>
      </w:pPr>
      <w:r>
        <w:rPr>
          <w:rFonts w:ascii="Courier New" w:hAnsi="Courier New"/>
          <w:i/>
        </w:rPr>
        <w:t>/** T</w:t>
      </w:r>
      <w:r w:rsidR="00A14404">
        <w:rPr>
          <w:rFonts w:ascii="Courier New" w:hAnsi="Courier New"/>
          <w:i/>
        </w:rPr>
        <w:t xml:space="preserve">he </w:t>
      </w:r>
      <w:r w:rsidR="00794A4D">
        <w:rPr>
          <w:rFonts w:ascii="Courier New" w:hAnsi="Courier New"/>
          <w:i/>
        </w:rPr>
        <w:t>Site</w:t>
      </w:r>
      <w:r w:rsidR="00A14404">
        <w:rPr>
          <w:rFonts w:ascii="Courier New" w:hAnsi="Courier New"/>
          <w:i/>
        </w:rPr>
        <w:t xml:space="preserve"> </w:t>
      </w:r>
      <w:r w:rsidR="00794A4D">
        <w:rPr>
          <w:rFonts w:ascii="Courier New" w:hAnsi="Courier New"/>
          <w:i/>
        </w:rPr>
        <w:t xml:space="preserve">number </w:t>
      </w:r>
      <w:r w:rsidR="00A14404">
        <w:rPr>
          <w:rFonts w:ascii="Courier New" w:hAnsi="Courier New"/>
          <w:i/>
        </w:rPr>
        <w:t>*/</w:t>
      </w:r>
    </w:p>
    <w:p w14:paraId="1BC1FEA2" w14:textId="0855107A" w:rsidR="00A14404" w:rsidRDefault="00794A4D" w:rsidP="00A14404">
      <w:pPr>
        <w:ind w:left="720" w:firstLine="720"/>
        <w:rPr>
          <w:rFonts w:ascii="Courier New" w:hAnsi="Courier New"/>
          <w:i/>
        </w:rPr>
      </w:pPr>
      <w:r>
        <w:rPr>
          <w:rFonts w:ascii="Courier New" w:hAnsi="Courier New"/>
          <w:i/>
        </w:rPr>
        <w:t>protected int siteNumber</w:t>
      </w:r>
      <w:r w:rsidR="00A14404" w:rsidRPr="00A14404">
        <w:rPr>
          <w:rFonts w:ascii="Courier New" w:hAnsi="Courier New"/>
          <w:i/>
        </w:rPr>
        <w:t>;</w:t>
      </w:r>
      <w:r w:rsidR="00742D0C">
        <w:rPr>
          <w:rFonts w:ascii="Courier New" w:hAnsi="Courier New"/>
          <w:i/>
        </w:rPr>
        <w:t xml:space="preserve">  </w:t>
      </w:r>
    </w:p>
    <w:p w14:paraId="2244ED46" w14:textId="77777777" w:rsidR="00390538" w:rsidRDefault="00390538" w:rsidP="00390538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015C7459" w14:textId="136B1BD2" w:rsidR="005E7C35" w:rsidRDefault="00390538" w:rsidP="00390538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5E7C35">
        <w:rPr>
          <w:rFonts w:ascii="Courier New" w:hAnsi="Courier New" w:cs="Courier New"/>
        </w:rPr>
        <w:t>// add constructor</w:t>
      </w:r>
      <w:r w:rsidR="00AA7519">
        <w:rPr>
          <w:rFonts w:ascii="Courier New" w:hAnsi="Courier New" w:cs="Courier New"/>
        </w:rPr>
        <w:t>s</w:t>
      </w:r>
    </w:p>
    <w:p w14:paraId="4BCEDEA8" w14:textId="1EAE93EE" w:rsidR="005E7C35" w:rsidRPr="008B35FE" w:rsidRDefault="005E7C35" w:rsidP="008B35FE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add getter, setter methods</w:t>
      </w:r>
    </w:p>
    <w:p w14:paraId="71D99751" w14:textId="7F433117" w:rsidR="00A14404" w:rsidRDefault="00A14404" w:rsidP="00A14404">
      <w:pPr>
        <w:outlineLvl w:val="0"/>
        <w:rPr>
          <w:rFonts w:ascii="Times New Roman" w:hAnsi="Times New Roman"/>
          <w:b/>
          <w:sz w:val="28"/>
        </w:rPr>
      </w:pPr>
      <w:r>
        <w:rPr>
          <w:rFonts w:ascii="Monaco" w:hAnsi="Monaco" w:cs="Monaco"/>
          <w:color w:val="000000"/>
        </w:rPr>
        <w:tab/>
      </w:r>
    </w:p>
    <w:p w14:paraId="6D4E0ABB" w14:textId="5F3F4FE4" w:rsidR="00D74967" w:rsidRDefault="00D74967" w:rsidP="00D74967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3: </w:t>
      </w:r>
      <w:r w:rsidR="00794A4D">
        <w:rPr>
          <w:rFonts w:ascii="Times New Roman" w:hAnsi="Times New Roman"/>
          <w:b/>
          <w:sz w:val="28"/>
        </w:rPr>
        <w:t>Tent</w:t>
      </w:r>
      <w:r>
        <w:rPr>
          <w:rFonts w:ascii="Times New Roman" w:hAnsi="Times New Roman"/>
          <w:b/>
          <w:sz w:val="28"/>
        </w:rPr>
        <w:t xml:space="preserve"> is </w:t>
      </w:r>
      <w:r w:rsidR="008C2419">
        <w:rPr>
          <w:rFonts w:ascii="Times New Roman" w:hAnsi="Times New Roman"/>
          <w:b/>
          <w:sz w:val="28"/>
        </w:rPr>
        <w:t>a</w:t>
      </w:r>
      <w:r>
        <w:rPr>
          <w:rFonts w:ascii="Times New Roman" w:hAnsi="Times New Roman"/>
          <w:b/>
          <w:sz w:val="28"/>
        </w:rPr>
        <w:t xml:space="preserve"> derived class by extending </w:t>
      </w:r>
      <w:r w:rsidR="00794A4D">
        <w:rPr>
          <w:rFonts w:ascii="Times New Roman" w:hAnsi="Times New Roman"/>
          <w:b/>
          <w:sz w:val="28"/>
        </w:rPr>
        <w:t>Site</w:t>
      </w:r>
      <w:r w:rsidR="00662515">
        <w:rPr>
          <w:rFonts w:ascii="Times New Roman" w:hAnsi="Times New Roman"/>
          <w:b/>
          <w:sz w:val="28"/>
        </w:rPr>
        <w:t xml:space="preserve"> and using the following</w:t>
      </w:r>
      <w:r>
        <w:rPr>
          <w:rFonts w:ascii="Times New Roman" w:hAnsi="Times New Roman"/>
          <w:b/>
          <w:sz w:val="28"/>
        </w:rPr>
        <w:t>:</w:t>
      </w:r>
    </w:p>
    <w:p w14:paraId="67A81351" w14:textId="6C87908A" w:rsidR="00662515" w:rsidRPr="004E0E9A" w:rsidRDefault="00662515" w:rsidP="004E0E9A">
      <w:pPr>
        <w:ind w:left="720"/>
        <w:jc w:val="both"/>
        <w:rPr>
          <w:rFonts w:ascii="Courier New" w:hAnsi="Courier New" w:cs="Courier New"/>
        </w:rPr>
      </w:pPr>
      <w:r w:rsidRPr="004E0E9A">
        <w:rPr>
          <w:rFonts w:ascii="Courier New" w:hAnsi="Courier New" w:cs="Courier New"/>
        </w:rPr>
        <w:t xml:space="preserve">public class </w:t>
      </w:r>
      <w:r w:rsidR="00794A4D" w:rsidRPr="004E0E9A">
        <w:rPr>
          <w:rFonts w:ascii="Courier New" w:hAnsi="Courier New" w:cs="Courier New"/>
        </w:rPr>
        <w:t>Tent</w:t>
      </w:r>
      <w:r w:rsidRPr="004E0E9A">
        <w:rPr>
          <w:rFonts w:ascii="Courier New" w:hAnsi="Courier New" w:cs="Courier New"/>
        </w:rPr>
        <w:t xml:space="preserve"> extends </w:t>
      </w:r>
      <w:r w:rsidR="00794A4D" w:rsidRPr="004E0E9A">
        <w:rPr>
          <w:rFonts w:ascii="Courier New" w:hAnsi="Courier New" w:cs="Courier New"/>
        </w:rPr>
        <w:t>Site</w:t>
      </w:r>
      <w:r w:rsidRPr="004E0E9A">
        <w:rPr>
          <w:rFonts w:ascii="Courier New" w:hAnsi="Courier New" w:cs="Courier New"/>
        </w:rPr>
        <w:t xml:space="preserve"> {</w:t>
      </w:r>
    </w:p>
    <w:p w14:paraId="71D642E1" w14:textId="661C4101" w:rsidR="00D74967" w:rsidRPr="004E0E9A" w:rsidRDefault="00D74967" w:rsidP="004E0E9A">
      <w:pPr>
        <w:ind w:left="720" w:firstLine="720"/>
        <w:jc w:val="both"/>
        <w:rPr>
          <w:rFonts w:ascii="Courier New" w:hAnsi="Courier New" w:cs="Courier New"/>
        </w:rPr>
      </w:pPr>
      <w:r w:rsidRPr="004E0E9A">
        <w:rPr>
          <w:rFonts w:ascii="Courier New" w:hAnsi="Courier New" w:cs="Courier New"/>
        </w:rPr>
        <w:t xml:space="preserve">/** Represents the </w:t>
      </w:r>
      <w:r w:rsidR="004E0E9A">
        <w:rPr>
          <w:rFonts w:ascii="Courier New" w:hAnsi="Courier New" w:cs="Courier New"/>
        </w:rPr>
        <w:t xml:space="preserve">number of tenters on this site </w:t>
      </w:r>
      <w:r w:rsidRPr="004E0E9A">
        <w:rPr>
          <w:rFonts w:ascii="Courier New" w:hAnsi="Courier New" w:cs="Courier New"/>
        </w:rPr>
        <w:t>*/</w:t>
      </w:r>
    </w:p>
    <w:p w14:paraId="619E698B" w14:textId="407246A6" w:rsidR="00D74967" w:rsidRPr="004E0E9A" w:rsidRDefault="004E0E9A" w:rsidP="004E0E9A">
      <w:pPr>
        <w:ind w:left="720" w:firstLine="720"/>
        <w:jc w:val="both"/>
        <w:rPr>
          <w:rFonts w:ascii="Courier New" w:hAnsi="Courier New" w:cs="Courier New"/>
        </w:rPr>
      </w:pPr>
      <w:r w:rsidRPr="004E0E9A">
        <w:rPr>
          <w:rFonts w:ascii="Courier New" w:hAnsi="Courier New" w:cs="Courier New"/>
        </w:rPr>
        <w:t>private int numOfTenters;</w:t>
      </w:r>
    </w:p>
    <w:p w14:paraId="171688FC" w14:textId="1FB52B3E" w:rsidR="005E7C35" w:rsidRDefault="009621E0" w:rsidP="009621E0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5E7C35">
        <w:rPr>
          <w:rFonts w:ascii="Courier New" w:hAnsi="Courier New" w:cs="Courier New"/>
        </w:rPr>
        <w:t>// add constructor</w:t>
      </w:r>
    </w:p>
    <w:p w14:paraId="5691F4E7" w14:textId="07000C24" w:rsidR="005E7C35" w:rsidRDefault="005E7C35" w:rsidP="005E7C35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add getter, setter methods</w:t>
      </w:r>
    </w:p>
    <w:p w14:paraId="7CC7511D" w14:textId="77777777" w:rsidR="00E54028" w:rsidRDefault="00E54028" w:rsidP="0080334E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0A8F5D2D" w14:textId="66AB8686" w:rsidR="004E0E9A" w:rsidRDefault="004E0E9A" w:rsidP="004E0E9A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3b: RV is a derived class by extending Site and using the following:</w:t>
      </w:r>
    </w:p>
    <w:p w14:paraId="577836A1" w14:textId="77777777" w:rsidR="004E0E9A" w:rsidRPr="00662515" w:rsidRDefault="004E0E9A" w:rsidP="004E0E9A">
      <w:pPr>
        <w:ind w:firstLine="720"/>
        <w:rPr>
          <w:rFonts w:ascii="Courier New" w:hAnsi="Courier New"/>
          <w:i/>
        </w:rPr>
      </w:pPr>
      <w:r w:rsidRPr="00662515">
        <w:rPr>
          <w:rFonts w:ascii="Courier New" w:hAnsi="Courier New"/>
          <w:i/>
        </w:rPr>
        <w:t xml:space="preserve">public class </w:t>
      </w:r>
      <w:r>
        <w:rPr>
          <w:rFonts w:ascii="Courier New" w:hAnsi="Courier New"/>
          <w:i/>
        </w:rPr>
        <w:t>Tent</w:t>
      </w:r>
      <w:r w:rsidRPr="00662515">
        <w:rPr>
          <w:rFonts w:ascii="Courier New" w:hAnsi="Courier New"/>
          <w:i/>
        </w:rPr>
        <w:t xml:space="preserve"> extends </w:t>
      </w:r>
      <w:r>
        <w:rPr>
          <w:rFonts w:ascii="Courier New" w:hAnsi="Courier New"/>
          <w:i/>
        </w:rPr>
        <w:t>Site</w:t>
      </w:r>
      <w:r w:rsidRPr="00662515">
        <w:rPr>
          <w:rFonts w:ascii="Courier New" w:hAnsi="Courier New"/>
          <w:i/>
        </w:rPr>
        <w:t xml:space="preserve"> {</w:t>
      </w:r>
    </w:p>
    <w:p w14:paraId="39D492B5" w14:textId="551B2799" w:rsidR="004E0E9A" w:rsidRDefault="004E0E9A" w:rsidP="004E0E9A">
      <w:pPr>
        <w:ind w:left="720" w:firstLine="720"/>
        <w:rPr>
          <w:rFonts w:ascii="Courier New" w:hAnsi="Courier New"/>
          <w:i/>
        </w:rPr>
      </w:pPr>
      <w:r>
        <w:rPr>
          <w:rFonts w:ascii="Courier New" w:hAnsi="Courier New"/>
          <w:i/>
        </w:rPr>
        <w:t>/** Represents the power supplied to the site */</w:t>
      </w:r>
    </w:p>
    <w:p w14:paraId="2B0D09E3" w14:textId="5727F81B" w:rsidR="004E0E9A" w:rsidRDefault="004E0E9A" w:rsidP="004E0E9A">
      <w:pPr>
        <w:ind w:left="720" w:firstLine="720"/>
        <w:rPr>
          <w:rFonts w:ascii="Courier New" w:hAnsi="Courier New"/>
          <w:i/>
        </w:rPr>
      </w:pPr>
      <w:r w:rsidRPr="00D74967">
        <w:rPr>
          <w:rFonts w:ascii="Courier New" w:hAnsi="Courier New"/>
          <w:i/>
        </w:rPr>
        <w:t xml:space="preserve">private </w:t>
      </w:r>
      <w:r>
        <w:rPr>
          <w:rFonts w:ascii="Courier New" w:hAnsi="Courier New"/>
          <w:i/>
        </w:rPr>
        <w:t>int power</w:t>
      </w:r>
      <w:r w:rsidRPr="00D74967">
        <w:rPr>
          <w:rFonts w:ascii="Courier New" w:hAnsi="Courier New"/>
          <w:i/>
        </w:rPr>
        <w:t xml:space="preserve">;   // </w:t>
      </w:r>
      <w:r>
        <w:rPr>
          <w:rFonts w:ascii="Courier New" w:hAnsi="Courier New"/>
          <w:i/>
        </w:rPr>
        <w:t>30, 40, 50 amps of service</w:t>
      </w:r>
      <w:r w:rsidRPr="00D74967">
        <w:rPr>
          <w:rFonts w:ascii="Courier New" w:hAnsi="Courier New"/>
          <w:i/>
        </w:rPr>
        <w:t>.</w:t>
      </w:r>
    </w:p>
    <w:p w14:paraId="14365609" w14:textId="70BBDAAB" w:rsidR="004E0E9A" w:rsidRDefault="009621E0" w:rsidP="004E0E9A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/>
          <w:i/>
        </w:rPr>
        <w:t xml:space="preserve">   </w:t>
      </w:r>
      <w:r w:rsidR="004E0E9A">
        <w:rPr>
          <w:rFonts w:ascii="Courier New" w:hAnsi="Courier New" w:cs="Courier New"/>
        </w:rPr>
        <w:t>// add constructor</w:t>
      </w:r>
    </w:p>
    <w:p w14:paraId="038F5E9B" w14:textId="77777777" w:rsidR="004E0E9A" w:rsidRDefault="004E0E9A" w:rsidP="004E0E9A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add getter, setter methods</w:t>
      </w:r>
    </w:p>
    <w:p w14:paraId="53CAEF10" w14:textId="77777777" w:rsidR="004E0E9A" w:rsidRDefault="004E0E9A" w:rsidP="003F742B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</w:p>
    <w:p w14:paraId="3A080C28" w14:textId="264535FB" w:rsidR="00662515" w:rsidRDefault="0080334E" w:rsidP="003F742B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</w:t>
      </w:r>
      <w:r w:rsidR="003F742B">
        <w:rPr>
          <w:rFonts w:ascii="Times New Roman" w:hAnsi="Times New Roman"/>
          <w:b/>
          <w:sz w:val="28"/>
        </w:rPr>
        <w:t xml:space="preserve">ep 4: Implement the </w:t>
      </w:r>
      <w:r w:rsidR="003F742B" w:rsidRPr="003F742B">
        <w:rPr>
          <w:rFonts w:ascii="Times New Roman" w:hAnsi="Times New Roman"/>
          <w:b/>
          <w:sz w:val="28"/>
        </w:rPr>
        <w:t>class</w:t>
      </w:r>
      <w:r w:rsidR="00EE0320">
        <w:rPr>
          <w:rFonts w:ascii="Times New Roman" w:hAnsi="Times New Roman"/>
          <w:b/>
          <w:sz w:val="28"/>
        </w:rPr>
        <w:t xml:space="preserve"> </w:t>
      </w:r>
      <w:r w:rsidR="00C94C29">
        <w:rPr>
          <w:rFonts w:ascii="Times New Roman" w:hAnsi="Times New Roman"/>
          <w:b/>
          <w:sz w:val="28"/>
        </w:rPr>
        <w:t>GUI</w:t>
      </w:r>
      <w:r w:rsidR="004E0E9A">
        <w:rPr>
          <w:rFonts w:ascii="Times New Roman" w:hAnsi="Times New Roman"/>
          <w:b/>
          <w:sz w:val="28"/>
        </w:rPr>
        <w:t xml:space="preserve">CampingReg </w:t>
      </w:r>
      <w:r w:rsidR="00EE0320">
        <w:rPr>
          <w:rFonts w:ascii="Times New Roman" w:hAnsi="Times New Roman"/>
          <w:b/>
          <w:sz w:val="28"/>
        </w:rPr>
        <w:t>using the following</w:t>
      </w:r>
      <w:r w:rsidR="008A1606">
        <w:rPr>
          <w:rFonts w:ascii="Times New Roman" w:hAnsi="Times New Roman"/>
          <w:b/>
          <w:sz w:val="28"/>
        </w:rPr>
        <w:t>:</w:t>
      </w:r>
    </w:p>
    <w:p w14:paraId="2FC12E40" w14:textId="77777777" w:rsidR="00662515" w:rsidRDefault="00662515" w:rsidP="003F742B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</w:p>
    <w:p w14:paraId="5FE0E27F" w14:textId="3386F103" w:rsidR="003F742B" w:rsidRPr="008C2419" w:rsidRDefault="00662515" w:rsidP="008C2419">
      <w:pPr>
        <w:ind w:firstLine="720"/>
        <w:rPr>
          <w:rFonts w:ascii="Courier New" w:hAnsi="Courier New"/>
          <w:i/>
        </w:rPr>
      </w:pPr>
      <w:r w:rsidRPr="00662515">
        <w:rPr>
          <w:rFonts w:ascii="Courier New" w:hAnsi="Courier New"/>
          <w:i/>
        </w:rPr>
        <w:t xml:space="preserve">public class </w:t>
      </w:r>
      <w:r w:rsidR="00C94C29">
        <w:rPr>
          <w:rFonts w:ascii="Courier New" w:hAnsi="Courier New"/>
          <w:i/>
        </w:rPr>
        <w:t>GUI</w:t>
      </w:r>
      <w:r w:rsidR="004E0E9A">
        <w:rPr>
          <w:rFonts w:ascii="Courier New" w:hAnsi="Courier New"/>
          <w:i/>
        </w:rPr>
        <w:t xml:space="preserve">CampingReg </w:t>
      </w:r>
      <w:r w:rsidRPr="00662515">
        <w:rPr>
          <w:rFonts w:ascii="Courier New" w:hAnsi="Courier New"/>
          <w:i/>
        </w:rPr>
        <w:t>extends JFrame implements</w:t>
      </w:r>
      <w:r>
        <w:rPr>
          <w:rFonts w:ascii="Courier New" w:hAnsi="Courier New"/>
          <w:i/>
        </w:rPr>
        <w:t xml:space="preserve"> ActionListener</w:t>
      </w:r>
      <w:r w:rsidRPr="00662515">
        <w:rPr>
          <w:rFonts w:ascii="Courier New" w:hAnsi="Courier New"/>
          <w:i/>
        </w:rPr>
        <w:t>{</w:t>
      </w:r>
    </w:p>
    <w:p w14:paraId="6C4CFB90" w14:textId="77777777" w:rsidR="00EE0320" w:rsidRDefault="00EE0320" w:rsidP="00EE0320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declare GUI components (menu items, buttons, etc.) needed</w:t>
      </w:r>
    </w:p>
    <w:p w14:paraId="30F8A517" w14:textId="0238B382" w:rsidR="00EE0320" w:rsidRDefault="008B35FE" w:rsidP="008B35FE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EE0320">
        <w:rPr>
          <w:rFonts w:ascii="Courier New" w:hAnsi="Courier New" w:cs="Courier New"/>
        </w:rPr>
        <w:t>// constructor method that prepares the GUI</w:t>
      </w:r>
    </w:p>
    <w:p w14:paraId="4DE23301" w14:textId="00E3D444" w:rsidR="00EE0320" w:rsidRDefault="00EE0320" w:rsidP="00EE0320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event </w:t>
      </w:r>
      <w:r w:rsidR="00AA7519">
        <w:rPr>
          <w:rFonts w:ascii="Courier New" w:hAnsi="Courier New" w:cs="Courier New"/>
        </w:rPr>
        <w:t>listeners</w:t>
      </w:r>
      <w:r>
        <w:rPr>
          <w:rFonts w:ascii="Courier New" w:hAnsi="Courier New" w:cs="Courier New"/>
        </w:rPr>
        <w:t xml:space="preserve"> and other methods needed to build the GUI</w:t>
      </w:r>
    </w:p>
    <w:p w14:paraId="0D066B05" w14:textId="77777777" w:rsidR="00924759" w:rsidRDefault="00924759" w:rsidP="008C2419">
      <w:pPr>
        <w:jc w:val="both"/>
        <w:rPr>
          <w:rFonts w:ascii="Courier New" w:hAnsi="Courier New" w:cs="Courier New"/>
        </w:rPr>
      </w:pPr>
    </w:p>
    <w:p w14:paraId="108A4201" w14:textId="0EBC7ED2" w:rsidR="00EE0320" w:rsidRDefault="00924759" w:rsidP="007E6B4C">
      <w:pPr>
        <w:pStyle w:val="ListParagraph"/>
        <w:numPr>
          <w:ilvl w:val="0"/>
          <w:numId w:val="35"/>
        </w:numPr>
        <w:jc w:val="both"/>
      </w:pPr>
      <w:r w:rsidRPr="00924759">
        <w:t xml:space="preserve">The </w:t>
      </w:r>
      <w:r w:rsidR="00C94C29">
        <w:t xml:space="preserve">GUICampingReg </w:t>
      </w:r>
      <w:r w:rsidRPr="00924759">
        <w:t xml:space="preserve">class is the class that displays the GUI to the user and allows the user to </w:t>
      </w:r>
      <w:r w:rsidR="00C94C29">
        <w:t>o</w:t>
      </w:r>
      <w:r w:rsidR="004F3B2A">
        <w:t>ccupy</w:t>
      </w:r>
      <w:r w:rsidRPr="00924759">
        <w:t xml:space="preserve"> </w:t>
      </w:r>
      <w:r w:rsidR="00A901F9">
        <w:t xml:space="preserve">a </w:t>
      </w:r>
      <w:r w:rsidR="00794A4D">
        <w:t>Site</w:t>
      </w:r>
      <w:r w:rsidRPr="00924759">
        <w:t xml:space="preserve"> </w:t>
      </w:r>
      <w:r w:rsidR="008B35FE">
        <w:t>(</w:t>
      </w:r>
      <w:r w:rsidR="004E0E9A">
        <w:t xml:space="preserve">RV, or </w:t>
      </w:r>
      <w:r w:rsidR="00794A4D">
        <w:t>Tent</w:t>
      </w:r>
      <w:r w:rsidR="008B35FE">
        <w:t>)</w:t>
      </w:r>
      <w:r w:rsidRPr="00924759">
        <w:t xml:space="preserve">. </w:t>
      </w:r>
      <w:r w:rsidR="00C4719F">
        <w:t>In addition</w:t>
      </w:r>
      <w:r w:rsidR="007F4CC0">
        <w:t>,</w:t>
      </w:r>
      <w:r w:rsidR="008C2419">
        <w:t xml:space="preserve"> the</w:t>
      </w:r>
      <w:r w:rsidR="00C4719F">
        <w:t xml:space="preserve"> GUI allo</w:t>
      </w:r>
      <w:r w:rsidR="007F4CC0">
        <w:t xml:space="preserve">ws users to save and load the </w:t>
      </w:r>
      <w:r w:rsidR="00AA7519">
        <w:t xml:space="preserve">reservation </w:t>
      </w:r>
      <w:r w:rsidR="007F4CC0">
        <w:t>database</w:t>
      </w:r>
      <w:r w:rsidR="008B35FE">
        <w:t xml:space="preserve"> </w:t>
      </w:r>
      <w:r w:rsidR="00AA7519">
        <w:t xml:space="preserve">(sites that are occupied) </w:t>
      </w:r>
      <w:r w:rsidR="008B35FE">
        <w:t>using</w:t>
      </w:r>
      <w:r w:rsidR="00C4719F">
        <w:t xml:space="preserve"> </w:t>
      </w:r>
      <w:r w:rsidR="007F4CC0">
        <w:t>serialized</w:t>
      </w:r>
      <w:r w:rsidR="00C4719F">
        <w:t xml:space="preserve"> files</w:t>
      </w:r>
      <w:r w:rsidR="008C2419">
        <w:t>.</w:t>
      </w:r>
      <w:r w:rsidRPr="00924759">
        <w:t xml:space="preserve"> </w:t>
      </w:r>
      <w:r w:rsidR="007E6B4C" w:rsidRPr="007E6B4C">
        <w:t xml:space="preserve">The </w:t>
      </w:r>
      <w:r w:rsidR="00C94C29">
        <w:t>GUI</w:t>
      </w:r>
      <w:r w:rsidR="004E0E9A">
        <w:t xml:space="preserve">CampingReg </w:t>
      </w:r>
      <w:r w:rsidR="007E6B4C" w:rsidRPr="007E6B4C">
        <w:t>must handle the following operations</w:t>
      </w:r>
      <w:r w:rsidR="007F4CC0">
        <w:t xml:space="preserve"> shown below</w:t>
      </w:r>
      <w:r w:rsidR="008C2419">
        <w:t xml:space="preserve"> (and underlined)</w:t>
      </w:r>
      <w:r w:rsidR="00AB75F1">
        <w:t xml:space="preserve">.  The following </w:t>
      </w:r>
      <w:r w:rsidR="007E6B4C" w:rsidRPr="007E6B4C">
        <w:t xml:space="preserve">are suggestions on where to place these operations </w:t>
      </w:r>
      <w:r w:rsidR="00AB75F1">
        <w:t>on a GUI JMenu.</w:t>
      </w:r>
      <w:r w:rsidR="007E6B4C">
        <w:t xml:space="preserve"> </w:t>
      </w:r>
      <w:r>
        <w:t xml:space="preserve"> The first</w:t>
      </w:r>
      <w:r w:rsidR="00EE0320" w:rsidRPr="00924759">
        <w:t xml:space="preserve"> screen shot </w:t>
      </w:r>
      <w:r>
        <w:t xml:space="preserve">shows </w:t>
      </w:r>
      <w:r w:rsidR="00EE0320" w:rsidRPr="00924759">
        <w:t xml:space="preserve">the main </w:t>
      </w:r>
      <w:r w:rsidR="00AB75F1">
        <w:t>“</w:t>
      </w:r>
      <w:r w:rsidR="008B35FE">
        <w:t>suggested</w:t>
      </w:r>
      <w:r w:rsidR="00AB75F1">
        <w:t>”</w:t>
      </w:r>
      <w:r w:rsidR="008B35FE">
        <w:t xml:space="preserve"> </w:t>
      </w:r>
      <w:r w:rsidR="00EE0320" w:rsidRPr="00924759">
        <w:t>GUI screen:</w:t>
      </w:r>
    </w:p>
    <w:p w14:paraId="29A6821E" w14:textId="77777777" w:rsidR="004E0E9A" w:rsidRDefault="004E0E9A" w:rsidP="004E0E9A">
      <w:pPr>
        <w:pStyle w:val="ListParagraph"/>
        <w:ind w:left="1080"/>
        <w:jc w:val="both"/>
      </w:pPr>
    </w:p>
    <w:p w14:paraId="45F1573D" w14:textId="0ECEFB64" w:rsidR="00EE0320" w:rsidRPr="00CB2994" w:rsidRDefault="00CB2994" w:rsidP="00CB2994">
      <w:pPr>
        <w:ind w:left="720"/>
        <w:jc w:val="both"/>
      </w:pP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7C412528" wp14:editId="001334B5">
            <wp:extent cx="5080000" cy="668655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667" cy="66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994">
        <w:rPr>
          <w:noProof/>
        </w:rPr>
        <w:t xml:space="preserve"> </w:t>
      </w:r>
      <w:r w:rsidR="007E6B4C">
        <w:rPr>
          <w:rFonts w:ascii="Times New Roman" w:hAnsi="Times New Roman" w:cs="Times New Roman"/>
        </w:rPr>
        <w:t xml:space="preserve">   </w:t>
      </w:r>
      <w:r w:rsidR="00837BC7">
        <w:rPr>
          <w:rFonts w:ascii="Times New Roman" w:hAnsi="Times New Roman" w:cs="Times New Roman"/>
        </w:rPr>
        <w:t xml:space="preserve">              </w:t>
      </w:r>
    </w:p>
    <w:p w14:paraId="38E06ADE" w14:textId="77777777" w:rsidR="00EE0320" w:rsidRDefault="00EE0320" w:rsidP="00EE03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8BB22D" w14:textId="62E36B4E" w:rsidR="00742D0C" w:rsidRPr="00742D0C" w:rsidRDefault="00AA7519" w:rsidP="00742D0C">
      <w:pPr>
        <w:pStyle w:val="ListParagraph"/>
        <w:numPr>
          <w:ilvl w:val="0"/>
          <w:numId w:val="35"/>
        </w:numPr>
        <w:jc w:val="both"/>
      </w:pPr>
      <w:r>
        <w:t>The</w:t>
      </w:r>
      <w:r w:rsidR="007E6B4C" w:rsidRPr="007E6B4C">
        <w:t xml:space="preserve"> </w:t>
      </w:r>
      <w:r w:rsidR="00CD239E" w:rsidRPr="007E6B4C">
        <w:t xml:space="preserve">(File Menu) </w:t>
      </w:r>
      <w:r>
        <w:t>has</w:t>
      </w:r>
      <w:r w:rsidR="00CD239E" w:rsidRPr="007E6B4C">
        <w:t xml:space="preserve"> </w:t>
      </w:r>
      <w:r w:rsidR="00CD239E" w:rsidRPr="008C2419">
        <w:rPr>
          <w:u w:val="single"/>
        </w:rPr>
        <w:t>read and write operation</w:t>
      </w:r>
      <w:r w:rsidR="008C2419">
        <w:rPr>
          <w:u w:val="single"/>
        </w:rPr>
        <w:t xml:space="preserve">s to save or load the </w:t>
      </w:r>
      <w:r w:rsidR="008C2419" w:rsidRPr="0090084B">
        <w:t xml:space="preserve">database to </w:t>
      </w:r>
      <w:r w:rsidR="0090084B" w:rsidRPr="0090084B">
        <w:rPr>
          <w:highlight w:val="lightGray"/>
        </w:rPr>
        <w:t>Serializable</w:t>
      </w:r>
      <w:r w:rsidR="0090084B" w:rsidRPr="0090084B">
        <w:t xml:space="preserve"> </w:t>
      </w:r>
      <w:r w:rsidR="008C2419" w:rsidRPr="0090084B">
        <w:t xml:space="preserve">files </w:t>
      </w:r>
      <w:r w:rsidR="0090084B">
        <w:t xml:space="preserve">and </w:t>
      </w:r>
      <w:r w:rsidR="008C2419" w:rsidRPr="0090084B">
        <w:t>u</w:t>
      </w:r>
      <w:r w:rsidR="007F4CC0" w:rsidRPr="0090084B">
        <w:t xml:space="preserve">se a JFileChooser </w:t>
      </w:r>
      <w:r w:rsidR="008C2419" w:rsidRPr="0090084B">
        <w:t>to select the file</w:t>
      </w:r>
      <w:r>
        <w:t xml:space="preserve"> (see</w:t>
      </w:r>
      <w:r w:rsidR="00742D0C">
        <w:t xml:space="preserve"> class notes and google</w:t>
      </w:r>
      <w:r w:rsidR="007F4CC0">
        <w:t xml:space="preserve">). </w:t>
      </w:r>
      <w:r w:rsidR="00CD239E" w:rsidRPr="007E6B4C">
        <w:t>For example:</w:t>
      </w:r>
      <w:r w:rsidR="007F4CC0" w:rsidRPr="00742D0C">
        <w:rPr>
          <w:rFonts w:ascii="Times New Roman" w:hAnsi="Times New Roman" w:cs="Times New Roman"/>
        </w:rPr>
        <w:t xml:space="preserve"> </w:t>
      </w:r>
      <w:r w:rsidR="007E6B4C" w:rsidRPr="00742D0C">
        <w:rPr>
          <w:rFonts w:ascii="Times New Roman" w:hAnsi="Times New Roman" w:cs="Times New Roman"/>
        </w:rPr>
        <w:t xml:space="preserve">  </w:t>
      </w:r>
    </w:p>
    <w:p w14:paraId="524A3B59" w14:textId="62488F37" w:rsidR="007E6B4C" w:rsidRPr="00742D0C" w:rsidRDefault="00742D0C" w:rsidP="00742D0C">
      <w:pPr>
        <w:pStyle w:val="ListParagraph"/>
        <w:ind w:left="1080"/>
        <w:jc w:val="both"/>
      </w:pPr>
      <w:r>
        <w:rPr>
          <w:rFonts w:ascii="Times New Roman" w:hAnsi="Times New Roman" w:cs="Times New Roman"/>
        </w:rPr>
        <w:t xml:space="preserve">              </w:t>
      </w:r>
      <w:r w:rsidR="007E6B4C" w:rsidRPr="00742D0C">
        <w:rPr>
          <w:rFonts w:ascii="Times New Roman" w:hAnsi="Times New Roman" w:cs="Times New Roman"/>
        </w:rPr>
        <w:t xml:space="preserve">   </w:t>
      </w:r>
      <w:r w:rsidR="00CD239E" w:rsidRPr="00742D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noProof/>
        </w:rPr>
        <w:drawing>
          <wp:inline distT="0" distB="0" distL="0" distR="0" wp14:anchorId="17214A93" wp14:editId="17DE523B">
            <wp:extent cx="4038600" cy="87947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458" cy="88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D0C">
        <w:rPr>
          <w:rFonts w:ascii="Times New Roman" w:hAnsi="Times New Roman" w:cs="Times New Roman"/>
          <w:noProof/>
        </w:rPr>
        <w:t xml:space="preserve"> </w:t>
      </w:r>
    </w:p>
    <w:p w14:paraId="04D3A6F8" w14:textId="77777777" w:rsidR="007E6B4C" w:rsidRDefault="007E6B4C" w:rsidP="00EE03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D16D98" w14:textId="159BC0B4" w:rsidR="00CD239E" w:rsidRPr="007F4CC0" w:rsidRDefault="00AA7519" w:rsidP="007F4CC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</w:pPr>
      <w:r>
        <w:t xml:space="preserve">The </w:t>
      </w:r>
      <w:r w:rsidR="00CD239E" w:rsidRPr="007F4CC0">
        <w:t xml:space="preserve">(Action Menu) </w:t>
      </w:r>
      <w:r>
        <w:rPr>
          <w:u w:val="single"/>
        </w:rPr>
        <w:t>has</w:t>
      </w:r>
      <w:r w:rsidR="00CD239E" w:rsidRPr="008C2419">
        <w:rPr>
          <w:u w:val="single"/>
        </w:rPr>
        <w:t xml:space="preserve"> </w:t>
      </w:r>
      <w:r w:rsidR="00742D0C">
        <w:rPr>
          <w:u w:val="single"/>
        </w:rPr>
        <w:t>RV</w:t>
      </w:r>
      <w:r w:rsidR="00CD239E" w:rsidRPr="008C2419">
        <w:rPr>
          <w:u w:val="single"/>
        </w:rPr>
        <w:t xml:space="preserve"> and </w:t>
      </w:r>
      <w:r w:rsidR="00794A4D">
        <w:rPr>
          <w:u w:val="single"/>
        </w:rPr>
        <w:t>Tent</w:t>
      </w:r>
      <w:r w:rsidR="00CD239E" w:rsidRPr="008C2419">
        <w:rPr>
          <w:u w:val="single"/>
        </w:rPr>
        <w:t xml:space="preserve"> </w:t>
      </w:r>
      <w:r>
        <w:rPr>
          <w:u w:val="single"/>
        </w:rPr>
        <w:t xml:space="preserve">check-in </w:t>
      </w:r>
      <w:r w:rsidR="00CD239E" w:rsidRPr="008C2419">
        <w:rPr>
          <w:u w:val="single"/>
        </w:rPr>
        <w:t xml:space="preserve">operations available </w:t>
      </w:r>
      <w:r>
        <w:t>under this men</w:t>
      </w:r>
      <w:r w:rsidR="00CD239E" w:rsidRPr="007F4CC0">
        <w:t>u. For example:</w:t>
      </w:r>
    </w:p>
    <w:p w14:paraId="30E17751" w14:textId="77777777" w:rsidR="00CD239E" w:rsidRDefault="00CD239E" w:rsidP="0090084B">
      <w:pPr>
        <w:widowControl w:val="0"/>
        <w:autoSpaceDE w:val="0"/>
        <w:autoSpaceDN w:val="0"/>
        <w:adjustRightInd w:val="0"/>
        <w:ind w:left="630"/>
        <w:rPr>
          <w:rFonts w:ascii="Times New Roman" w:hAnsi="Times New Roman" w:cs="Times New Roman"/>
        </w:rPr>
      </w:pPr>
    </w:p>
    <w:p w14:paraId="05E11809" w14:textId="0A907F93" w:rsidR="00EE0320" w:rsidRDefault="0090084B" w:rsidP="00EE03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CB2994">
        <w:rPr>
          <w:rFonts w:ascii="Times New Roman" w:hAnsi="Times New Roman" w:cs="Times New Roman"/>
        </w:rPr>
        <w:t xml:space="preserve">                    </w:t>
      </w:r>
      <w:r w:rsidR="007F4CC0">
        <w:rPr>
          <w:rFonts w:ascii="Times New Roman" w:hAnsi="Times New Roman" w:cs="Times New Roman"/>
        </w:rPr>
        <w:t xml:space="preserve">  </w:t>
      </w:r>
      <w:r w:rsidR="00742D0C">
        <w:rPr>
          <w:rFonts w:ascii="Times New Roman" w:hAnsi="Times New Roman" w:cs="Times New Roman"/>
          <w:noProof/>
        </w:rPr>
        <w:drawing>
          <wp:inline distT="0" distB="0" distL="0" distR="0" wp14:anchorId="35477D24" wp14:editId="601B18BA">
            <wp:extent cx="4605655" cy="702734"/>
            <wp:effectExtent l="0" t="0" r="0" b="889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867" cy="70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ECC1" w14:textId="77777777" w:rsidR="0090084B" w:rsidRDefault="0090084B" w:rsidP="00EE03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538387" w14:textId="77777777" w:rsidR="0090084B" w:rsidRPr="000F1321" w:rsidRDefault="0090084B" w:rsidP="00EE03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D75F90C" w14:textId="0549D08D" w:rsidR="003F742B" w:rsidRPr="005F5A56" w:rsidRDefault="00EC267E" w:rsidP="0080334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 w:rsidRPr="005F5A56">
        <w:rPr>
          <w:rFonts w:ascii="Times New Roman" w:hAnsi="Times New Roman"/>
          <w:b/>
          <w:sz w:val="28"/>
        </w:rPr>
        <w:t>Step 5: Implement the class JDialog classes (Dialog</w:t>
      </w:r>
      <w:r w:rsidR="00F75F93">
        <w:rPr>
          <w:rFonts w:ascii="Times New Roman" w:hAnsi="Times New Roman"/>
          <w:b/>
          <w:sz w:val="28"/>
        </w:rPr>
        <w:t>CheckInRV</w:t>
      </w:r>
      <w:r w:rsidR="002827E3">
        <w:rPr>
          <w:rFonts w:ascii="Times New Roman" w:hAnsi="Times New Roman"/>
          <w:b/>
          <w:sz w:val="28"/>
        </w:rPr>
        <w:t>,</w:t>
      </w:r>
      <w:r w:rsidRPr="005F5A56">
        <w:rPr>
          <w:rFonts w:ascii="Times New Roman" w:hAnsi="Times New Roman"/>
          <w:b/>
          <w:sz w:val="28"/>
        </w:rPr>
        <w:t xml:space="preserve"> </w:t>
      </w:r>
      <w:r w:rsidR="00E11C78">
        <w:rPr>
          <w:rFonts w:ascii="Times New Roman" w:hAnsi="Times New Roman"/>
          <w:b/>
          <w:sz w:val="28"/>
        </w:rPr>
        <w:t>DialogCheckInTent</w:t>
      </w:r>
      <w:r w:rsidR="0090084B">
        <w:rPr>
          <w:rFonts w:ascii="Times New Roman" w:hAnsi="Times New Roman"/>
          <w:b/>
          <w:sz w:val="28"/>
        </w:rPr>
        <w:t>):</w:t>
      </w:r>
    </w:p>
    <w:p w14:paraId="03AA4AF6" w14:textId="097670BA" w:rsidR="00EC267E" w:rsidRDefault="00EC267E" w:rsidP="0080334E">
      <w:pPr>
        <w:widowControl w:val="0"/>
        <w:autoSpaceDE w:val="0"/>
        <w:autoSpaceDN w:val="0"/>
        <w:adjustRightInd w:val="0"/>
      </w:pPr>
      <w:r>
        <w:t>Thes</w:t>
      </w:r>
      <w:r w:rsidRPr="00EC267E">
        <w:t>e</w:t>
      </w:r>
      <w:r>
        <w:t xml:space="preserve"> dialog boxes are invoked with the user selects </w:t>
      </w:r>
      <w:r w:rsidR="00CB2994">
        <w:t>Check-in</w:t>
      </w:r>
      <w:r>
        <w:t xml:space="preserve">.  The only difference between the two dialog boxes </w:t>
      </w:r>
      <w:r w:rsidR="00CB2994">
        <w:t>is: for Reserving a Tent site: ask the number of tenters; for RVs, as the power needed.  He</w:t>
      </w:r>
      <w:r>
        <w:t xml:space="preserve">re is a </w:t>
      </w:r>
      <w:r w:rsidR="00D23378">
        <w:t xml:space="preserve">sample </w:t>
      </w:r>
      <w:r>
        <w:t xml:space="preserve">screen shot: </w:t>
      </w:r>
    </w:p>
    <w:p w14:paraId="2BBB9170" w14:textId="067017CF" w:rsidR="00EC267E" w:rsidRDefault="00CB2994" w:rsidP="00AE28A9">
      <w:pPr>
        <w:widowControl w:val="0"/>
        <w:autoSpaceDE w:val="0"/>
        <w:autoSpaceDN w:val="0"/>
        <w:adjustRightInd w:val="0"/>
        <w:ind w:left="810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08BA49F" wp14:editId="0572A994">
            <wp:extent cx="1786466" cy="144780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56" cy="144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1321">
        <w:t xml:space="preserve">                                                                </w:t>
      </w:r>
    </w:p>
    <w:p w14:paraId="55C74749" w14:textId="77777777" w:rsidR="00EC267E" w:rsidRDefault="00EC267E" w:rsidP="0080334E">
      <w:pPr>
        <w:widowControl w:val="0"/>
        <w:autoSpaceDE w:val="0"/>
        <w:autoSpaceDN w:val="0"/>
        <w:adjustRightInd w:val="0"/>
      </w:pPr>
    </w:p>
    <w:p w14:paraId="35C28891" w14:textId="0A641174" w:rsidR="00ED2989" w:rsidRDefault="000F1321" w:rsidP="00EC267E">
      <w:pPr>
        <w:widowControl w:val="0"/>
        <w:autoSpaceDE w:val="0"/>
        <w:autoSpaceDN w:val="0"/>
        <w:adjustRightInd w:val="0"/>
      </w:pPr>
      <w:r>
        <w:lastRenderedPageBreak/>
        <w:t>To</w:t>
      </w:r>
      <w:r w:rsidRPr="000F1321">
        <w:t xml:space="preserve"> create a dialog box the following code is suggested.</w:t>
      </w:r>
      <w:r w:rsidR="00ED2989">
        <w:t xml:space="preserve">  Note: The following code is just a start; to full</w:t>
      </w:r>
      <w:r w:rsidR="00A901F9">
        <w:t>y</w:t>
      </w:r>
      <w:r w:rsidR="00ED2989">
        <w:t xml:space="preserve"> understand how to create dialog boxes, more details are needed.  Examples of other dialog boxes will be presented in class. </w:t>
      </w:r>
    </w:p>
    <w:p w14:paraId="64D5C53C" w14:textId="77777777" w:rsidR="00ED2989" w:rsidRDefault="00ED2989" w:rsidP="00EC267E">
      <w:pPr>
        <w:widowControl w:val="0"/>
        <w:autoSpaceDE w:val="0"/>
        <w:autoSpaceDN w:val="0"/>
        <w:adjustRightInd w:val="0"/>
      </w:pPr>
    </w:p>
    <w:p w14:paraId="379FA542" w14:textId="5CEC688C" w:rsidR="00EC267E" w:rsidRPr="00ED2989" w:rsidRDefault="00ED2989" w:rsidP="00ED2989">
      <w:pPr>
        <w:rPr>
          <w:rFonts w:ascii="Courier New" w:hAnsi="Courier New"/>
          <w:i/>
        </w:rPr>
      </w:pPr>
      <w:r>
        <w:rPr>
          <w:rFonts w:ascii="Courier New" w:hAnsi="Courier New"/>
          <w:i/>
        </w:rPr>
        <w:t xml:space="preserve">    </w:t>
      </w:r>
      <w:r w:rsidR="00EC267E" w:rsidRPr="00ED2989">
        <w:rPr>
          <w:rFonts w:ascii="Courier New" w:hAnsi="Courier New"/>
          <w:i/>
        </w:rPr>
        <w:t xml:space="preserve">public class </w:t>
      </w:r>
      <w:r w:rsidR="00E11C78">
        <w:rPr>
          <w:rFonts w:ascii="Courier New" w:hAnsi="Courier New"/>
          <w:i/>
        </w:rPr>
        <w:t>DialogCheckInRv</w:t>
      </w:r>
      <w:r w:rsidR="00EC267E" w:rsidRPr="00ED2989">
        <w:rPr>
          <w:rFonts w:ascii="Courier New" w:hAnsi="Courier New"/>
          <w:i/>
        </w:rPr>
        <w:t xml:space="preserve">  extends JD</w:t>
      </w:r>
      <w:r>
        <w:rPr>
          <w:rFonts w:ascii="Courier New" w:hAnsi="Courier New"/>
          <w:i/>
        </w:rPr>
        <w:t>ialog implements ActionListener</w:t>
      </w:r>
      <w:r w:rsidR="00EC267E" w:rsidRPr="00ED2989">
        <w:rPr>
          <w:rFonts w:ascii="Courier New" w:hAnsi="Courier New"/>
          <w:i/>
        </w:rPr>
        <w:t>{</w:t>
      </w:r>
    </w:p>
    <w:p w14:paraId="54BE803C" w14:textId="49C38A45" w:rsidR="00AE28A9" w:rsidRPr="00AE28A9" w:rsidRDefault="00EC267E" w:rsidP="00AE28A9">
      <w:pPr>
        <w:rPr>
          <w:rFonts w:ascii="Courier New" w:hAnsi="Courier New"/>
          <w:i/>
        </w:rPr>
      </w:pPr>
      <w:r w:rsidRPr="00ED2989">
        <w:rPr>
          <w:rFonts w:ascii="Courier New" w:hAnsi="Courier New"/>
          <w:i/>
        </w:rPr>
        <w:tab/>
      </w:r>
      <w:r w:rsidR="00AE28A9">
        <w:rPr>
          <w:rFonts w:ascii="Courier New" w:hAnsi="Courier New"/>
          <w:i/>
        </w:rPr>
        <w:tab/>
      </w:r>
      <w:r w:rsidR="00AE28A9" w:rsidRPr="00AE28A9">
        <w:rPr>
          <w:rFonts w:ascii="Courier New" w:hAnsi="Courier New"/>
          <w:i/>
        </w:rPr>
        <w:t>private JTextField nameTxt;</w:t>
      </w:r>
    </w:p>
    <w:p w14:paraId="2B4A6114" w14:textId="538024B4" w:rsidR="00AE28A9" w:rsidRPr="00AE28A9" w:rsidRDefault="00AE28A9" w:rsidP="00AE28A9">
      <w:pPr>
        <w:rPr>
          <w:rFonts w:ascii="Courier New" w:hAnsi="Courier New"/>
          <w:i/>
        </w:rPr>
      </w:pPr>
      <w:r w:rsidRPr="00AE28A9">
        <w:rPr>
          <w:rFonts w:ascii="Courier New" w:hAnsi="Courier New"/>
          <w:i/>
        </w:rPr>
        <w:tab/>
      </w:r>
      <w:r>
        <w:rPr>
          <w:rFonts w:ascii="Courier New" w:hAnsi="Courier New"/>
          <w:i/>
        </w:rPr>
        <w:tab/>
      </w:r>
      <w:r w:rsidRPr="00AE28A9">
        <w:rPr>
          <w:rFonts w:ascii="Courier New" w:hAnsi="Courier New"/>
          <w:i/>
        </w:rPr>
        <w:t xml:space="preserve">private JTextField </w:t>
      </w:r>
      <w:r w:rsidR="004F3B2A">
        <w:rPr>
          <w:rFonts w:ascii="Courier New" w:hAnsi="Courier New"/>
          <w:i/>
        </w:rPr>
        <w:t>Occupy</w:t>
      </w:r>
      <w:r w:rsidRPr="00AE28A9">
        <w:rPr>
          <w:rFonts w:ascii="Courier New" w:hAnsi="Courier New"/>
          <w:i/>
        </w:rPr>
        <w:t>edOnTxt;</w:t>
      </w:r>
    </w:p>
    <w:p w14:paraId="5F7B0997" w14:textId="20A9C584" w:rsidR="00AE28A9" w:rsidRPr="00AE28A9" w:rsidRDefault="00AE28A9" w:rsidP="00AE28A9">
      <w:pPr>
        <w:rPr>
          <w:rFonts w:ascii="Courier New" w:hAnsi="Courier New"/>
          <w:i/>
        </w:rPr>
      </w:pPr>
      <w:r w:rsidRPr="00AE28A9">
        <w:rPr>
          <w:rFonts w:ascii="Courier New" w:hAnsi="Courier New"/>
          <w:i/>
        </w:rPr>
        <w:tab/>
      </w:r>
      <w:r>
        <w:rPr>
          <w:rFonts w:ascii="Courier New" w:hAnsi="Courier New"/>
          <w:i/>
        </w:rPr>
        <w:tab/>
      </w:r>
      <w:r w:rsidRPr="00AE28A9">
        <w:rPr>
          <w:rFonts w:ascii="Courier New" w:hAnsi="Courier New"/>
          <w:i/>
        </w:rPr>
        <w:t>private JTextField stayingTxt;</w:t>
      </w:r>
    </w:p>
    <w:p w14:paraId="0E2BD115" w14:textId="2C0B23CF" w:rsidR="00AE28A9" w:rsidRPr="00AE28A9" w:rsidRDefault="00AE28A9" w:rsidP="00AE28A9">
      <w:pPr>
        <w:rPr>
          <w:rFonts w:ascii="Courier New" w:hAnsi="Courier New"/>
          <w:i/>
        </w:rPr>
      </w:pPr>
      <w:r w:rsidRPr="00AE28A9">
        <w:rPr>
          <w:rFonts w:ascii="Courier New" w:hAnsi="Courier New"/>
          <w:i/>
        </w:rPr>
        <w:tab/>
      </w:r>
      <w:r>
        <w:rPr>
          <w:rFonts w:ascii="Courier New" w:hAnsi="Courier New"/>
          <w:i/>
        </w:rPr>
        <w:tab/>
      </w:r>
      <w:r w:rsidRPr="00AE28A9">
        <w:rPr>
          <w:rFonts w:ascii="Courier New" w:hAnsi="Courier New"/>
          <w:i/>
        </w:rPr>
        <w:t>private JTextField siteNumberTxt;</w:t>
      </w:r>
    </w:p>
    <w:p w14:paraId="32527044" w14:textId="3F363754" w:rsidR="00AE28A9" w:rsidRPr="00AE28A9" w:rsidRDefault="00AE28A9" w:rsidP="00AE28A9">
      <w:pPr>
        <w:rPr>
          <w:rFonts w:ascii="Courier New" w:hAnsi="Courier New"/>
          <w:i/>
        </w:rPr>
      </w:pPr>
      <w:r w:rsidRPr="00AE28A9">
        <w:rPr>
          <w:rFonts w:ascii="Courier New" w:hAnsi="Courier New"/>
          <w:i/>
        </w:rPr>
        <w:tab/>
      </w:r>
      <w:r>
        <w:rPr>
          <w:rFonts w:ascii="Courier New" w:hAnsi="Courier New"/>
          <w:i/>
        </w:rPr>
        <w:tab/>
      </w:r>
      <w:r w:rsidRPr="00AE28A9">
        <w:rPr>
          <w:rFonts w:ascii="Courier New" w:hAnsi="Courier New"/>
          <w:i/>
        </w:rPr>
        <w:t>private JTextField powerTxt;</w:t>
      </w:r>
    </w:p>
    <w:p w14:paraId="1FA9B91F" w14:textId="64919320" w:rsidR="00AE28A9" w:rsidRPr="00AE28A9" w:rsidRDefault="00AE28A9" w:rsidP="00AE28A9">
      <w:pPr>
        <w:rPr>
          <w:rFonts w:ascii="Courier New" w:hAnsi="Courier New"/>
          <w:i/>
        </w:rPr>
      </w:pPr>
      <w:r w:rsidRPr="00AE28A9">
        <w:rPr>
          <w:rFonts w:ascii="Courier New" w:hAnsi="Courier New"/>
          <w:i/>
        </w:rPr>
        <w:tab/>
      </w:r>
      <w:r>
        <w:rPr>
          <w:rFonts w:ascii="Courier New" w:hAnsi="Courier New"/>
          <w:i/>
        </w:rPr>
        <w:tab/>
      </w:r>
      <w:r w:rsidRPr="00AE28A9">
        <w:rPr>
          <w:rFonts w:ascii="Courier New" w:hAnsi="Courier New"/>
          <w:i/>
        </w:rPr>
        <w:t>private JButton okButton;</w:t>
      </w:r>
    </w:p>
    <w:p w14:paraId="4D2F9AA0" w14:textId="3FC62903" w:rsidR="00AE28A9" w:rsidRPr="00AE28A9" w:rsidRDefault="00AE28A9" w:rsidP="00AE28A9">
      <w:pPr>
        <w:rPr>
          <w:rFonts w:ascii="Courier New" w:hAnsi="Courier New"/>
          <w:i/>
        </w:rPr>
      </w:pPr>
      <w:r w:rsidRPr="00AE28A9">
        <w:rPr>
          <w:rFonts w:ascii="Courier New" w:hAnsi="Courier New"/>
          <w:i/>
        </w:rPr>
        <w:tab/>
      </w:r>
      <w:r>
        <w:rPr>
          <w:rFonts w:ascii="Courier New" w:hAnsi="Courier New"/>
          <w:i/>
        </w:rPr>
        <w:tab/>
      </w:r>
      <w:r w:rsidRPr="00AE28A9">
        <w:rPr>
          <w:rFonts w:ascii="Courier New" w:hAnsi="Courier New"/>
          <w:i/>
        </w:rPr>
        <w:t>private JButton cancelButton;</w:t>
      </w:r>
    </w:p>
    <w:p w14:paraId="14218477" w14:textId="6CBD8F7A" w:rsidR="00AE28A9" w:rsidRPr="00AE28A9" w:rsidRDefault="00AE28A9" w:rsidP="00AE28A9">
      <w:pPr>
        <w:rPr>
          <w:rFonts w:ascii="Courier New" w:hAnsi="Courier New"/>
          <w:i/>
        </w:rPr>
      </w:pPr>
      <w:r w:rsidRPr="00AE28A9">
        <w:rPr>
          <w:rFonts w:ascii="Courier New" w:hAnsi="Courier New"/>
          <w:i/>
        </w:rPr>
        <w:tab/>
      </w:r>
      <w:r>
        <w:rPr>
          <w:rFonts w:ascii="Courier New" w:hAnsi="Courier New"/>
          <w:i/>
        </w:rPr>
        <w:tab/>
      </w:r>
      <w:r w:rsidRPr="00AE28A9">
        <w:rPr>
          <w:rFonts w:ascii="Courier New" w:hAnsi="Courier New"/>
          <w:i/>
        </w:rPr>
        <w:t>private boolean closeStatus;</w:t>
      </w:r>
    </w:p>
    <w:p w14:paraId="3DC4B11D" w14:textId="28B563EA" w:rsidR="00EC267E" w:rsidRPr="00ED2989" w:rsidRDefault="00AE28A9" w:rsidP="00AE28A9">
      <w:pPr>
        <w:rPr>
          <w:rFonts w:ascii="Courier New" w:hAnsi="Courier New"/>
          <w:i/>
        </w:rPr>
      </w:pPr>
      <w:r w:rsidRPr="00AE28A9">
        <w:rPr>
          <w:rFonts w:ascii="Courier New" w:hAnsi="Courier New"/>
          <w:i/>
        </w:rPr>
        <w:tab/>
      </w:r>
      <w:r>
        <w:rPr>
          <w:rFonts w:ascii="Courier New" w:hAnsi="Courier New"/>
          <w:i/>
        </w:rPr>
        <w:tab/>
      </w:r>
      <w:r w:rsidRPr="00AE28A9">
        <w:rPr>
          <w:rFonts w:ascii="Courier New" w:hAnsi="Courier New"/>
          <w:i/>
        </w:rPr>
        <w:t xml:space="preserve">private Site unit;  </w:t>
      </w:r>
      <w:r w:rsidR="00EC267E" w:rsidRPr="00ED2989">
        <w:rPr>
          <w:rFonts w:ascii="Courier New" w:hAnsi="Courier New"/>
          <w:i/>
        </w:rPr>
        <w:tab/>
      </w:r>
    </w:p>
    <w:p w14:paraId="51C6D3FC" w14:textId="77777777" w:rsidR="00AE28A9" w:rsidRDefault="00EC267E" w:rsidP="00ED2989">
      <w:pPr>
        <w:ind w:firstLine="720"/>
        <w:rPr>
          <w:rFonts w:ascii="Courier New" w:hAnsi="Courier New"/>
          <w:i/>
        </w:rPr>
      </w:pPr>
      <w:r w:rsidRPr="00ED2989">
        <w:rPr>
          <w:rFonts w:ascii="Courier New" w:hAnsi="Courier New"/>
          <w:i/>
        </w:rPr>
        <w:tab/>
      </w:r>
    </w:p>
    <w:p w14:paraId="252F2F74" w14:textId="1534EF56" w:rsidR="00EC267E" w:rsidRPr="00ED2989" w:rsidRDefault="00EC267E" w:rsidP="00AE28A9">
      <w:pPr>
        <w:ind w:left="720" w:firstLine="720"/>
        <w:rPr>
          <w:rFonts w:ascii="Courier New" w:hAnsi="Courier New"/>
          <w:i/>
        </w:rPr>
      </w:pPr>
      <w:r w:rsidRPr="00ED2989">
        <w:rPr>
          <w:rFonts w:ascii="Courier New" w:hAnsi="Courier New"/>
          <w:i/>
        </w:rPr>
        <w:t xml:space="preserve">public </w:t>
      </w:r>
      <w:r w:rsidR="00E11C78">
        <w:rPr>
          <w:rFonts w:ascii="Courier New" w:hAnsi="Courier New"/>
          <w:i/>
        </w:rPr>
        <w:t>DialogCheckInRv</w:t>
      </w:r>
      <w:r w:rsidRPr="00ED2989">
        <w:rPr>
          <w:rFonts w:ascii="Courier New" w:hAnsi="Courier New"/>
          <w:i/>
        </w:rPr>
        <w:t>(JFrame pa</w:t>
      </w:r>
      <w:r w:rsidR="004F3B2A">
        <w:rPr>
          <w:rFonts w:ascii="Courier New" w:hAnsi="Courier New"/>
          <w:i/>
        </w:rPr>
        <w:t>Occupy</w:t>
      </w:r>
      <w:r w:rsidRPr="00ED2989">
        <w:rPr>
          <w:rFonts w:ascii="Courier New" w:hAnsi="Courier New"/>
          <w:i/>
        </w:rPr>
        <w:t xml:space="preserve">, </w:t>
      </w:r>
      <w:r w:rsidR="00794A4D">
        <w:rPr>
          <w:rFonts w:ascii="Courier New" w:hAnsi="Courier New"/>
          <w:i/>
        </w:rPr>
        <w:t>Site</w:t>
      </w:r>
      <w:r w:rsidRPr="00ED2989">
        <w:rPr>
          <w:rFonts w:ascii="Courier New" w:hAnsi="Courier New"/>
          <w:i/>
        </w:rPr>
        <w:t xml:space="preserve"> d) {</w:t>
      </w:r>
      <w:r w:rsidRPr="00ED2989">
        <w:rPr>
          <w:rFonts w:ascii="Courier New" w:hAnsi="Courier New"/>
          <w:i/>
        </w:rPr>
        <w:tab/>
      </w:r>
    </w:p>
    <w:p w14:paraId="1E3C4BC3" w14:textId="77777777" w:rsidR="00EC267E" w:rsidRPr="00ED2989" w:rsidRDefault="00EC267E" w:rsidP="00ED2989">
      <w:pPr>
        <w:ind w:firstLine="720"/>
        <w:rPr>
          <w:rFonts w:ascii="Courier New" w:hAnsi="Courier New"/>
          <w:i/>
        </w:rPr>
      </w:pPr>
      <w:r w:rsidRPr="00ED2989">
        <w:rPr>
          <w:rFonts w:ascii="Courier New" w:hAnsi="Courier New"/>
          <w:i/>
        </w:rPr>
        <w:tab/>
      </w:r>
      <w:r w:rsidRPr="00ED2989">
        <w:rPr>
          <w:rFonts w:ascii="Courier New" w:hAnsi="Courier New"/>
          <w:i/>
        </w:rPr>
        <w:tab/>
        <w:t xml:space="preserve">unit = d; </w:t>
      </w:r>
    </w:p>
    <w:p w14:paraId="5980300D" w14:textId="39178109" w:rsidR="00EC267E" w:rsidRDefault="00EC267E" w:rsidP="00ED2989">
      <w:pPr>
        <w:ind w:firstLine="720"/>
        <w:rPr>
          <w:rFonts w:ascii="Courier New" w:hAnsi="Courier New"/>
          <w:i/>
        </w:rPr>
      </w:pPr>
      <w:r w:rsidRPr="00ED2989">
        <w:rPr>
          <w:rFonts w:ascii="Courier New" w:hAnsi="Courier New"/>
          <w:i/>
        </w:rPr>
        <w:tab/>
      </w:r>
      <w:r w:rsidR="00ED2989">
        <w:rPr>
          <w:rFonts w:ascii="Courier New" w:hAnsi="Courier New"/>
          <w:i/>
        </w:rPr>
        <w:t>...</w:t>
      </w:r>
    </w:p>
    <w:p w14:paraId="2875EB48" w14:textId="6F1412CB" w:rsidR="00ED2989" w:rsidRPr="00ED2989" w:rsidRDefault="00ED2989" w:rsidP="00E54028">
      <w:pPr>
        <w:ind w:left="720" w:firstLine="720"/>
        <w:rPr>
          <w:rFonts w:ascii="Courier New" w:hAnsi="Courier New"/>
          <w:i/>
        </w:rPr>
      </w:pPr>
      <w:r>
        <w:rPr>
          <w:rFonts w:ascii="Courier New" w:hAnsi="Courier New"/>
          <w:i/>
        </w:rPr>
        <w:t>}</w:t>
      </w:r>
    </w:p>
    <w:p w14:paraId="30510580" w14:textId="5256A3C5" w:rsidR="00ED2989" w:rsidRPr="00ED2989" w:rsidRDefault="00ED2989" w:rsidP="008B35FE">
      <w:pPr>
        <w:ind w:firstLine="720"/>
        <w:rPr>
          <w:rFonts w:ascii="Courier New" w:hAnsi="Courier New"/>
          <w:i/>
        </w:rPr>
      </w:pPr>
      <w:r w:rsidRPr="00ED2989">
        <w:rPr>
          <w:rFonts w:ascii="Courier New" w:hAnsi="Courier New"/>
          <w:i/>
        </w:rPr>
        <w:tab/>
        <w:t>public void actionPerformed(ActionEvent e) {</w:t>
      </w:r>
    </w:p>
    <w:p w14:paraId="2F4CCAE1" w14:textId="6B63E7BB" w:rsidR="00ED2989" w:rsidRPr="00ED2989" w:rsidRDefault="00ED2989" w:rsidP="00ED2989">
      <w:pPr>
        <w:ind w:firstLine="720"/>
        <w:rPr>
          <w:rFonts w:ascii="Courier New" w:hAnsi="Courier New"/>
          <w:i/>
        </w:rPr>
      </w:pPr>
      <w:r>
        <w:rPr>
          <w:rFonts w:ascii="Courier New" w:hAnsi="Courier New"/>
          <w:i/>
        </w:rPr>
        <w:tab/>
        <w:t>...</w:t>
      </w:r>
    </w:p>
    <w:p w14:paraId="300FE93D" w14:textId="63B172DE" w:rsidR="00ED2989" w:rsidRDefault="00ED2989" w:rsidP="00ED2989">
      <w:pPr>
        <w:ind w:firstLine="720"/>
        <w:rPr>
          <w:rFonts w:ascii="Courier New" w:hAnsi="Courier New"/>
          <w:i/>
        </w:rPr>
      </w:pPr>
      <w:r>
        <w:rPr>
          <w:rFonts w:ascii="Courier New" w:hAnsi="Courier New"/>
          <w:i/>
        </w:rPr>
        <w:tab/>
        <w:t>}</w:t>
      </w:r>
    </w:p>
    <w:p w14:paraId="72BDD722" w14:textId="77777777" w:rsidR="00ED2989" w:rsidRPr="00ED2989" w:rsidRDefault="00ED2989" w:rsidP="00ED2989">
      <w:pPr>
        <w:ind w:firstLine="720"/>
        <w:rPr>
          <w:rFonts w:ascii="Courier New" w:hAnsi="Courier New"/>
          <w:i/>
        </w:rPr>
      </w:pPr>
    </w:p>
    <w:p w14:paraId="6D739848" w14:textId="12E824A9" w:rsidR="00ED2989" w:rsidRPr="00ED2989" w:rsidRDefault="00ED2989" w:rsidP="00ED2989">
      <w:pPr>
        <w:ind w:firstLine="720"/>
      </w:pPr>
      <w:r w:rsidRPr="00ED2989">
        <w:t xml:space="preserve">Finally, to invoke this dialog box from </w:t>
      </w:r>
      <w:r>
        <w:t xml:space="preserve">the </w:t>
      </w:r>
      <w:r w:rsidR="00C94C29">
        <w:t>GUI</w:t>
      </w:r>
      <w:r w:rsidR="004E0E9A">
        <w:t xml:space="preserve">CampingReg </w:t>
      </w:r>
      <w:r w:rsidR="00AE28A9">
        <w:t>class, the following code may help</w:t>
      </w:r>
      <w:r>
        <w:t xml:space="preserve">.   </w:t>
      </w:r>
    </w:p>
    <w:p w14:paraId="07885F64" w14:textId="302271CC" w:rsidR="00AE28A9" w:rsidRPr="00AE28A9" w:rsidRDefault="00074527" w:rsidP="00AE28A9">
      <w:pPr>
        <w:ind w:left="720" w:firstLine="720"/>
        <w:rPr>
          <w:rFonts w:ascii="Courier New" w:hAnsi="Courier New"/>
          <w:i/>
        </w:rPr>
      </w:pPr>
      <w:r>
        <w:rPr>
          <w:rFonts w:ascii="Courier New" w:hAnsi="Courier New"/>
          <w:i/>
        </w:rPr>
        <w:t>if (resvRV</w:t>
      </w:r>
      <w:r w:rsidR="00AE28A9" w:rsidRPr="00AE28A9">
        <w:rPr>
          <w:rFonts w:ascii="Courier New" w:hAnsi="Courier New"/>
          <w:i/>
        </w:rPr>
        <w:t>Item == comp) {</w:t>
      </w:r>
    </w:p>
    <w:p w14:paraId="15C03953" w14:textId="235F3BD6" w:rsidR="00AE28A9" w:rsidRPr="00AE28A9" w:rsidRDefault="00AE28A9" w:rsidP="00AE28A9">
      <w:pPr>
        <w:ind w:left="720" w:firstLine="720"/>
        <w:rPr>
          <w:rFonts w:ascii="Courier New" w:hAnsi="Courier New"/>
          <w:i/>
        </w:rPr>
      </w:pPr>
      <w:r w:rsidRPr="00AE28A9">
        <w:rPr>
          <w:rFonts w:ascii="Courier New" w:hAnsi="Courier New"/>
          <w:i/>
        </w:rPr>
        <w:tab/>
      </w:r>
      <w:r w:rsidR="00074527">
        <w:rPr>
          <w:rFonts w:ascii="Courier New" w:hAnsi="Courier New"/>
          <w:i/>
        </w:rPr>
        <w:t>RV</w:t>
      </w:r>
      <w:r w:rsidRPr="00AE28A9">
        <w:rPr>
          <w:rFonts w:ascii="Courier New" w:hAnsi="Courier New"/>
          <w:i/>
        </w:rPr>
        <w:t xml:space="preserve"> t = new </w:t>
      </w:r>
      <w:r w:rsidR="00074527">
        <w:rPr>
          <w:rFonts w:ascii="Courier New" w:hAnsi="Courier New"/>
          <w:i/>
        </w:rPr>
        <w:t>RV</w:t>
      </w:r>
      <w:r w:rsidRPr="00AE28A9">
        <w:rPr>
          <w:rFonts w:ascii="Courier New" w:hAnsi="Courier New"/>
          <w:i/>
        </w:rPr>
        <w:t>();</w:t>
      </w:r>
    </w:p>
    <w:p w14:paraId="0A63EF43" w14:textId="7F30E894" w:rsidR="00AE28A9" w:rsidRPr="00AE28A9" w:rsidRDefault="00AE28A9" w:rsidP="00AE28A9">
      <w:pPr>
        <w:ind w:left="720" w:firstLine="720"/>
        <w:rPr>
          <w:rFonts w:ascii="Courier New" w:hAnsi="Courier New"/>
          <w:i/>
        </w:rPr>
      </w:pPr>
      <w:r w:rsidRPr="00AE28A9">
        <w:rPr>
          <w:rFonts w:ascii="Courier New" w:hAnsi="Courier New"/>
          <w:i/>
        </w:rPr>
        <w:tab/>
      </w:r>
      <w:r w:rsidR="00E11C78">
        <w:rPr>
          <w:rFonts w:ascii="Courier New" w:hAnsi="Courier New"/>
          <w:i/>
        </w:rPr>
        <w:t>DialogCheckInRv</w:t>
      </w:r>
      <w:r w:rsidRPr="00AE28A9">
        <w:rPr>
          <w:rFonts w:ascii="Courier New" w:hAnsi="Courier New"/>
          <w:i/>
        </w:rPr>
        <w:t xml:space="preserve"> x = new </w:t>
      </w:r>
      <w:r w:rsidR="00E11C78">
        <w:rPr>
          <w:rFonts w:ascii="Courier New" w:hAnsi="Courier New"/>
          <w:i/>
        </w:rPr>
        <w:t>DialogCheckInRv</w:t>
      </w:r>
      <w:r w:rsidRPr="00AE28A9">
        <w:rPr>
          <w:rFonts w:ascii="Courier New" w:hAnsi="Courier New"/>
          <w:i/>
        </w:rPr>
        <w:t>(this, t);</w:t>
      </w:r>
    </w:p>
    <w:p w14:paraId="2C4A7FCE" w14:textId="77777777" w:rsidR="00201E6E" w:rsidRDefault="00201E6E" w:rsidP="005555AE">
      <w:pPr>
        <w:widowControl w:val="0"/>
        <w:autoSpaceDE w:val="0"/>
        <w:autoSpaceDN w:val="0"/>
        <w:adjustRightInd w:val="0"/>
      </w:pPr>
    </w:p>
    <w:p w14:paraId="7351FD74" w14:textId="4539615F" w:rsidR="00ED2989" w:rsidRPr="005F5A56" w:rsidRDefault="00201E6E" w:rsidP="005555A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 w:rsidRPr="005F5A56">
        <w:rPr>
          <w:rFonts w:ascii="Times New Roman" w:hAnsi="Times New Roman"/>
          <w:b/>
          <w:sz w:val="28"/>
        </w:rPr>
        <w:t xml:space="preserve">Step 6: Implement the class </w:t>
      </w:r>
      <w:r w:rsidR="00794A4D">
        <w:rPr>
          <w:rFonts w:ascii="Times New Roman" w:hAnsi="Times New Roman"/>
          <w:b/>
          <w:sz w:val="28"/>
        </w:rPr>
        <w:t xml:space="preserve">SiteModel </w:t>
      </w:r>
      <w:r w:rsidRPr="005F5A56">
        <w:rPr>
          <w:rFonts w:ascii="Times New Roman" w:hAnsi="Times New Roman"/>
          <w:b/>
          <w:sz w:val="28"/>
        </w:rPr>
        <w:t>using the following:</w:t>
      </w:r>
    </w:p>
    <w:p w14:paraId="4491E064" w14:textId="7FD23D5C" w:rsidR="00A901F9" w:rsidRDefault="00D23378" w:rsidP="005555AE">
      <w:pPr>
        <w:widowControl w:val="0"/>
        <w:autoSpaceDE w:val="0"/>
        <w:autoSpaceDN w:val="0"/>
        <w:adjustRightInd w:val="0"/>
      </w:pPr>
      <w:r>
        <w:t xml:space="preserve">This class is used for </w:t>
      </w:r>
      <w:r w:rsidR="00013582">
        <w:t>maintaining the database of sites (RV and Tent) and there status</w:t>
      </w:r>
      <w:r w:rsidR="00201E6E">
        <w:t xml:space="preserve"> into an ArrayList&lt;</w:t>
      </w:r>
      <w:r w:rsidR="00794A4D">
        <w:t>Site</w:t>
      </w:r>
      <w:r w:rsidR="00201E6E">
        <w:t xml:space="preserve">&gt;.  (Note: </w:t>
      </w:r>
      <w:r w:rsidR="00794A4D">
        <w:t>Site</w:t>
      </w:r>
      <w:r>
        <w:t xml:space="preserve"> is the base class and </w:t>
      </w:r>
      <w:r w:rsidR="002827E3">
        <w:t xml:space="preserve">it is suggested to </w:t>
      </w:r>
      <w:r>
        <w:t>review</w:t>
      </w:r>
      <w:r w:rsidR="00201E6E">
        <w:t xml:space="preserve"> </w:t>
      </w:r>
      <w:r w:rsidR="002827E3">
        <w:t xml:space="preserve">the </w:t>
      </w:r>
      <w:r w:rsidR="00201E6E">
        <w:t>page</w:t>
      </w:r>
      <w:r>
        <w:t>s</w:t>
      </w:r>
      <w:r w:rsidR="002827E3">
        <w:t xml:space="preserve"> on inheritance and polymorphism in your book.</w:t>
      </w:r>
      <w:r w:rsidR="00201E6E">
        <w:t xml:space="preserve">   The functionality of this class is similar </w:t>
      </w:r>
      <w:r w:rsidR="00126513">
        <w:t xml:space="preserve">in concept </w:t>
      </w:r>
      <w:r w:rsidR="002827E3">
        <w:t>of polymorphism</w:t>
      </w:r>
      <w:r w:rsidR="00A94D78">
        <w:t xml:space="preserve"> presented</w:t>
      </w:r>
      <w:r w:rsidR="002827E3">
        <w:t xml:space="preserve"> in your book</w:t>
      </w:r>
      <w:r w:rsidR="00126513">
        <w:t>, s</w:t>
      </w:r>
      <w:r w:rsidR="00201E6E">
        <w:t>pecifically, the staffList array.</w:t>
      </w:r>
      <w:r w:rsidR="002827E3">
        <w:t>)</w:t>
      </w:r>
      <w:r w:rsidR="00201E6E">
        <w:t xml:space="preserve">   The main difference is that </w:t>
      </w:r>
      <w:r w:rsidR="00126513">
        <w:t xml:space="preserve">this </w:t>
      </w:r>
      <w:r w:rsidR="00201E6E">
        <w:t>class must handle all the operation</w:t>
      </w:r>
      <w:r w:rsidR="00D44DC2">
        <w:t>s</w:t>
      </w:r>
      <w:r w:rsidR="00201E6E">
        <w:t xml:space="preserve"> from the GUI class. That is, </w:t>
      </w:r>
      <w:r w:rsidR="00A94D78">
        <w:t>check-in</w:t>
      </w:r>
      <w:r w:rsidR="00201E6E">
        <w:t xml:space="preserve"> a</w:t>
      </w:r>
      <w:r w:rsidR="00D54468">
        <w:t xml:space="preserve"> </w:t>
      </w:r>
      <w:r w:rsidR="0092577F">
        <w:t>RV</w:t>
      </w:r>
      <w:r w:rsidR="00201E6E">
        <w:t xml:space="preserve">, </w:t>
      </w:r>
      <w:r w:rsidR="00A94D78">
        <w:t xml:space="preserve">check-in </w:t>
      </w:r>
      <w:r w:rsidR="00201E6E">
        <w:t xml:space="preserve">a </w:t>
      </w:r>
      <w:r w:rsidR="00794A4D">
        <w:t>Tent</w:t>
      </w:r>
      <w:r w:rsidR="00201E6E">
        <w:t>, store</w:t>
      </w:r>
      <w:r w:rsidR="00A94D78">
        <w:t xml:space="preserve"> the db</w:t>
      </w:r>
      <w:r w:rsidR="00201E6E">
        <w:t>, load</w:t>
      </w:r>
      <w:r w:rsidR="00A94D78">
        <w:t xml:space="preserve"> the db</w:t>
      </w:r>
      <w:r w:rsidR="00201E6E">
        <w:t>, etc</w:t>
      </w:r>
      <w:r w:rsidR="00126513">
        <w:t>.   Note: The following code is just a start; to full</w:t>
      </w:r>
      <w:r w:rsidR="00A901F9">
        <w:t>y</w:t>
      </w:r>
      <w:r w:rsidR="00126513">
        <w:t xml:space="preserve"> understand how to </w:t>
      </w:r>
      <w:r w:rsidR="00126513" w:rsidRPr="00126513">
        <w:t xml:space="preserve">create the </w:t>
      </w:r>
      <w:r w:rsidR="0092577F">
        <w:t>SiteModel</w:t>
      </w:r>
      <w:r w:rsidR="00126513">
        <w:t>, more d</w:t>
      </w:r>
      <w:r w:rsidR="00A901F9">
        <w:t xml:space="preserve">etails are needed.  Examples of </w:t>
      </w:r>
      <w:r w:rsidR="00794A4D">
        <w:t xml:space="preserve">SiteModel </w:t>
      </w:r>
      <w:r w:rsidR="00A901F9">
        <w:t>classes</w:t>
      </w:r>
      <w:r w:rsidR="00126513">
        <w:t xml:space="preserve"> will be presented in class.</w:t>
      </w:r>
    </w:p>
    <w:p w14:paraId="593F4ECD" w14:textId="5F701E99" w:rsidR="00A901F9" w:rsidRPr="00A901F9" w:rsidRDefault="00A901F9" w:rsidP="00A901F9">
      <w:pPr>
        <w:ind w:firstLine="720"/>
        <w:rPr>
          <w:rFonts w:ascii="Courier New" w:hAnsi="Courier New"/>
          <w:i/>
        </w:rPr>
      </w:pPr>
      <w:r w:rsidRPr="00A901F9">
        <w:rPr>
          <w:rFonts w:ascii="Courier New" w:hAnsi="Courier New"/>
          <w:i/>
        </w:rPr>
        <w:t xml:space="preserve">public class </w:t>
      </w:r>
      <w:r w:rsidR="00794A4D">
        <w:rPr>
          <w:rFonts w:ascii="Courier New" w:hAnsi="Courier New"/>
          <w:i/>
        </w:rPr>
        <w:t xml:space="preserve">SiteModel </w:t>
      </w:r>
      <w:r w:rsidR="0092577F">
        <w:rPr>
          <w:rFonts w:ascii="Courier New" w:hAnsi="Courier New"/>
          <w:i/>
        </w:rPr>
        <w:t>extends AbstractTable</w:t>
      </w:r>
      <w:r w:rsidRPr="00A901F9">
        <w:rPr>
          <w:rFonts w:ascii="Courier New" w:hAnsi="Courier New"/>
          <w:i/>
        </w:rPr>
        <w:t>Model {</w:t>
      </w:r>
      <w:r w:rsidRPr="00A901F9">
        <w:rPr>
          <w:rFonts w:ascii="Courier New" w:hAnsi="Courier New"/>
          <w:i/>
        </w:rPr>
        <w:tab/>
      </w:r>
    </w:p>
    <w:p w14:paraId="6CBEF3C6" w14:textId="77777777" w:rsidR="00A901F9" w:rsidRPr="00A901F9" w:rsidRDefault="00A901F9" w:rsidP="00A901F9">
      <w:pPr>
        <w:ind w:firstLine="720"/>
        <w:rPr>
          <w:rFonts w:ascii="Courier New" w:hAnsi="Courier New"/>
          <w:i/>
        </w:rPr>
      </w:pPr>
    </w:p>
    <w:p w14:paraId="749AE2F2" w14:textId="7FAB6AA1" w:rsidR="00A901F9" w:rsidRDefault="00A901F9" w:rsidP="00A901F9">
      <w:pPr>
        <w:ind w:firstLine="720"/>
        <w:rPr>
          <w:rFonts w:ascii="Courier New" w:hAnsi="Courier New"/>
          <w:i/>
        </w:rPr>
      </w:pPr>
      <w:r w:rsidRPr="00A901F9">
        <w:rPr>
          <w:rFonts w:ascii="Courier New" w:hAnsi="Courier New"/>
          <w:i/>
        </w:rPr>
        <w:tab/>
        <w:t>private ArrayList&lt;</w:t>
      </w:r>
      <w:r w:rsidR="00794A4D">
        <w:rPr>
          <w:rFonts w:ascii="Courier New" w:hAnsi="Courier New"/>
          <w:i/>
        </w:rPr>
        <w:t>Site</w:t>
      </w:r>
      <w:r w:rsidRPr="00A901F9">
        <w:rPr>
          <w:rFonts w:ascii="Courier New" w:hAnsi="Courier New"/>
          <w:i/>
        </w:rPr>
        <w:t>&gt; list</w:t>
      </w:r>
      <w:r w:rsidR="00794A4D">
        <w:rPr>
          <w:rFonts w:ascii="Courier New" w:hAnsi="Courier New"/>
          <w:i/>
        </w:rPr>
        <w:t>Site</w:t>
      </w:r>
      <w:r w:rsidRPr="00A901F9">
        <w:rPr>
          <w:rFonts w:ascii="Courier New" w:hAnsi="Courier New"/>
          <w:i/>
        </w:rPr>
        <w:t>s;</w:t>
      </w:r>
    </w:p>
    <w:p w14:paraId="749C934B" w14:textId="160F6B06" w:rsidR="00A316D0" w:rsidRPr="00A316D0" w:rsidRDefault="00A316D0" w:rsidP="00A316D0">
      <w:pPr>
        <w:ind w:left="720" w:firstLine="720"/>
        <w:rPr>
          <w:rFonts w:ascii="Monaco" w:hAnsi="Monaco" w:cs="Monaco"/>
        </w:rPr>
      </w:pPr>
      <w:r w:rsidRPr="00A316D0">
        <w:rPr>
          <w:rFonts w:ascii="Courier New" w:hAnsi="Courier New"/>
          <w:i/>
        </w:rPr>
        <w:t>private String[] col</w:t>
      </w:r>
      <w:r w:rsidR="005A3142">
        <w:rPr>
          <w:rFonts w:ascii="Courier New" w:hAnsi="Courier New"/>
          <w:i/>
        </w:rPr>
        <w:t xml:space="preserve">umnNames = { "Name Reserving", </w:t>
      </w:r>
      <w:r w:rsidRPr="00A316D0">
        <w:rPr>
          <w:rFonts w:ascii="Courier New" w:hAnsi="Courier New"/>
          <w:i/>
        </w:rPr>
        <w:t>"</w:t>
      </w:r>
      <w:r w:rsidR="005A3142">
        <w:rPr>
          <w:rFonts w:ascii="Courier New" w:hAnsi="Courier New"/>
          <w:i/>
        </w:rPr>
        <w:t xml:space="preserve">Checked in", "Days Staying", </w:t>
      </w:r>
      <w:r w:rsidRPr="00A316D0">
        <w:rPr>
          <w:rFonts w:ascii="Courier New" w:hAnsi="Courier New"/>
          <w:i/>
        </w:rPr>
        <w:t>"Site #", "Tent/RV info"};</w:t>
      </w:r>
    </w:p>
    <w:p w14:paraId="75014D08" w14:textId="77777777" w:rsidR="00A901F9" w:rsidRPr="00A901F9" w:rsidRDefault="00A901F9" w:rsidP="00A901F9">
      <w:pPr>
        <w:ind w:firstLine="720"/>
        <w:rPr>
          <w:rFonts w:ascii="Courier New" w:hAnsi="Courier New"/>
          <w:i/>
        </w:rPr>
      </w:pPr>
    </w:p>
    <w:p w14:paraId="59AFE562" w14:textId="716E571C" w:rsidR="00A901F9" w:rsidRDefault="00A901F9" w:rsidP="00A901F9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constructor method</w:t>
      </w:r>
      <w:r w:rsidR="008B35FE">
        <w:rPr>
          <w:rFonts w:ascii="Courier New" w:hAnsi="Courier New" w:cs="Courier New"/>
        </w:rPr>
        <w:t xml:space="preserve"> that initializes the arraylist</w:t>
      </w:r>
    </w:p>
    <w:p w14:paraId="4BFFCE12" w14:textId="6D6C9193" w:rsidR="00A901F9" w:rsidRDefault="00A901F9" w:rsidP="00A901F9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 xml:space="preserve">// override these two methods from </w:t>
      </w:r>
      <w:r w:rsidR="0028243A">
        <w:rPr>
          <w:rFonts w:ascii="Courier New" w:hAnsi="Courier New" w:cs="Courier New"/>
        </w:rPr>
        <w:t>AbstractTable</w:t>
      </w:r>
      <w:r w:rsidRPr="00552740">
        <w:rPr>
          <w:rFonts w:ascii="Courier New" w:hAnsi="Courier New" w:cs="Courier New"/>
        </w:rPr>
        <w:t>Model</w:t>
      </w:r>
      <w:r>
        <w:rPr>
          <w:rFonts w:ascii="Courier New" w:hAnsi="Courier New" w:cs="Courier New"/>
        </w:rPr>
        <w:t xml:space="preserve"> class</w:t>
      </w:r>
    </w:p>
    <w:p w14:paraId="2F9170D7" w14:textId="77777777" w:rsidR="00A901F9" w:rsidRDefault="00A901F9" w:rsidP="00A901F9">
      <w:pPr>
        <w:jc w:val="both"/>
        <w:rPr>
          <w:rFonts w:ascii="Courier New" w:hAnsi="Courier New" w:cs="Courier New"/>
        </w:rPr>
      </w:pPr>
      <w:r w:rsidRPr="00552740">
        <w:rPr>
          <w:rFonts w:ascii="Courier New" w:hAnsi="Courier New" w:cs="Courier New"/>
        </w:rPr>
        <w:tab/>
      </w:r>
    </w:p>
    <w:p w14:paraId="79A2BBF2" w14:textId="590E5A1A" w:rsidR="00A901F9" w:rsidRPr="00395513" w:rsidRDefault="00A901F9" w:rsidP="00395513">
      <w:pPr>
        <w:ind w:left="720" w:firstLine="720"/>
        <w:rPr>
          <w:rFonts w:ascii="Courier New" w:hAnsi="Courier New"/>
          <w:i/>
        </w:rPr>
      </w:pPr>
      <w:r w:rsidRPr="00395513">
        <w:rPr>
          <w:rFonts w:ascii="Courier New" w:hAnsi="Courier New"/>
          <w:i/>
        </w:rPr>
        <w:t xml:space="preserve">public Object </w:t>
      </w:r>
      <w:r w:rsidR="0092577F">
        <w:rPr>
          <w:rFonts w:ascii="Courier New" w:hAnsi="Courier New"/>
          <w:i/>
        </w:rPr>
        <w:t>getValuesAt(int row, int col</w:t>
      </w:r>
      <w:r w:rsidRPr="00395513">
        <w:rPr>
          <w:rFonts w:ascii="Courier New" w:hAnsi="Courier New"/>
          <w:i/>
        </w:rPr>
        <w:t>) {</w:t>
      </w:r>
    </w:p>
    <w:p w14:paraId="73113CEE" w14:textId="6CA96D5C" w:rsidR="00A901F9" w:rsidRPr="00395513" w:rsidRDefault="008B35FE" w:rsidP="00395513">
      <w:pPr>
        <w:ind w:firstLine="720"/>
        <w:rPr>
          <w:rFonts w:ascii="Courier New" w:hAnsi="Courier New"/>
          <w:i/>
        </w:rPr>
      </w:pPr>
      <w:r w:rsidRPr="00395513">
        <w:rPr>
          <w:rFonts w:ascii="Courier New" w:hAnsi="Courier New"/>
          <w:i/>
        </w:rPr>
        <w:tab/>
      </w:r>
      <w:r w:rsidRPr="00395513">
        <w:rPr>
          <w:rFonts w:ascii="Courier New" w:hAnsi="Courier New"/>
          <w:i/>
        </w:rPr>
        <w:tab/>
        <w:t>...</w:t>
      </w:r>
    </w:p>
    <w:p w14:paraId="0882C4ED" w14:textId="5FB777F5" w:rsidR="00A901F9" w:rsidRPr="00395513" w:rsidRDefault="00A901F9" w:rsidP="00395513">
      <w:pPr>
        <w:ind w:firstLine="720"/>
        <w:rPr>
          <w:rFonts w:ascii="Courier New" w:hAnsi="Courier New"/>
          <w:i/>
        </w:rPr>
      </w:pPr>
      <w:r w:rsidRPr="00395513">
        <w:rPr>
          <w:rFonts w:ascii="Courier New" w:hAnsi="Courier New"/>
          <w:i/>
        </w:rPr>
        <w:tab/>
        <w:t>}</w:t>
      </w:r>
    </w:p>
    <w:p w14:paraId="64FB5B97" w14:textId="77777777" w:rsidR="0028243A" w:rsidRPr="0028243A" w:rsidRDefault="00A901F9" w:rsidP="0028243A">
      <w:pPr>
        <w:ind w:firstLine="720"/>
        <w:rPr>
          <w:rFonts w:ascii="Courier New" w:hAnsi="Courier New"/>
          <w:i/>
        </w:rPr>
      </w:pPr>
      <w:r w:rsidRPr="00395513">
        <w:rPr>
          <w:rFonts w:ascii="Courier New" w:hAnsi="Courier New"/>
          <w:i/>
        </w:rPr>
        <w:tab/>
      </w:r>
      <w:r w:rsidR="0028243A" w:rsidRPr="0028243A">
        <w:rPr>
          <w:rFonts w:ascii="Courier New" w:hAnsi="Courier New"/>
          <w:i/>
        </w:rPr>
        <w:t>public String getColumnName(int col) {</w:t>
      </w:r>
    </w:p>
    <w:p w14:paraId="19F5AEC9" w14:textId="77777777" w:rsidR="0028243A" w:rsidRPr="0028243A" w:rsidRDefault="0028243A" w:rsidP="0028243A">
      <w:pPr>
        <w:ind w:firstLine="720"/>
        <w:rPr>
          <w:rFonts w:ascii="Courier New" w:hAnsi="Courier New"/>
          <w:i/>
        </w:rPr>
      </w:pPr>
      <w:r w:rsidRPr="0028243A">
        <w:rPr>
          <w:rFonts w:ascii="Courier New" w:hAnsi="Courier New"/>
          <w:i/>
        </w:rPr>
        <w:tab/>
      </w:r>
      <w:r w:rsidRPr="0028243A">
        <w:rPr>
          <w:rFonts w:ascii="Courier New" w:hAnsi="Courier New"/>
          <w:i/>
        </w:rPr>
        <w:tab/>
        <w:t>return columnNames[col];</w:t>
      </w:r>
    </w:p>
    <w:p w14:paraId="6E3AD382" w14:textId="77777777" w:rsidR="0028243A" w:rsidRPr="0028243A" w:rsidRDefault="0028243A" w:rsidP="0028243A">
      <w:pPr>
        <w:ind w:firstLine="720"/>
        <w:rPr>
          <w:rFonts w:ascii="Courier New" w:hAnsi="Courier New"/>
          <w:i/>
        </w:rPr>
      </w:pPr>
      <w:r w:rsidRPr="0028243A">
        <w:rPr>
          <w:rFonts w:ascii="Courier New" w:hAnsi="Courier New"/>
          <w:i/>
        </w:rPr>
        <w:lastRenderedPageBreak/>
        <w:tab/>
        <w:t>}</w:t>
      </w:r>
    </w:p>
    <w:p w14:paraId="2C70D249" w14:textId="77777777" w:rsidR="0028243A" w:rsidRPr="0028243A" w:rsidRDefault="0028243A" w:rsidP="0028243A">
      <w:pPr>
        <w:ind w:firstLine="720"/>
        <w:rPr>
          <w:rFonts w:ascii="Courier New" w:hAnsi="Courier New"/>
          <w:i/>
        </w:rPr>
      </w:pPr>
    </w:p>
    <w:p w14:paraId="1BC9697A" w14:textId="61D11072" w:rsidR="00A901F9" w:rsidRPr="00395513" w:rsidRDefault="00A901F9" w:rsidP="0028243A">
      <w:pPr>
        <w:ind w:left="720" w:firstLine="720"/>
        <w:rPr>
          <w:rFonts w:ascii="Courier New" w:hAnsi="Courier New"/>
          <w:i/>
        </w:rPr>
      </w:pPr>
      <w:r w:rsidRPr="00395513">
        <w:rPr>
          <w:rFonts w:ascii="Courier New" w:hAnsi="Courier New"/>
          <w:i/>
        </w:rPr>
        <w:t>public int getSize() {</w:t>
      </w:r>
    </w:p>
    <w:p w14:paraId="38781B4D" w14:textId="7F1E3661" w:rsidR="008B35FE" w:rsidRPr="00395513" w:rsidRDefault="00A901F9" w:rsidP="00395513">
      <w:pPr>
        <w:ind w:firstLine="720"/>
        <w:rPr>
          <w:rFonts w:ascii="Courier New" w:hAnsi="Courier New"/>
          <w:i/>
        </w:rPr>
      </w:pPr>
      <w:r w:rsidRPr="00395513">
        <w:rPr>
          <w:rFonts w:ascii="Courier New" w:hAnsi="Courier New"/>
          <w:i/>
        </w:rPr>
        <w:tab/>
      </w:r>
      <w:r w:rsidRPr="00395513">
        <w:rPr>
          <w:rFonts w:ascii="Courier New" w:hAnsi="Courier New"/>
          <w:i/>
        </w:rPr>
        <w:tab/>
      </w:r>
      <w:r w:rsidR="008B35FE" w:rsidRPr="00395513">
        <w:rPr>
          <w:rFonts w:ascii="Courier New" w:hAnsi="Courier New"/>
          <w:i/>
        </w:rPr>
        <w:t>...</w:t>
      </w:r>
    </w:p>
    <w:p w14:paraId="18E03BB3" w14:textId="72BC25C5" w:rsidR="00A901F9" w:rsidRDefault="00A901F9" w:rsidP="0028243A">
      <w:pPr>
        <w:ind w:left="720" w:firstLine="720"/>
        <w:rPr>
          <w:rFonts w:ascii="Courier New" w:hAnsi="Courier New"/>
          <w:i/>
        </w:rPr>
      </w:pPr>
      <w:r w:rsidRPr="00395513">
        <w:rPr>
          <w:rFonts w:ascii="Courier New" w:hAnsi="Courier New"/>
          <w:i/>
        </w:rPr>
        <w:t>}</w:t>
      </w:r>
    </w:p>
    <w:p w14:paraId="167D6D8B" w14:textId="77777777" w:rsidR="00A316D0" w:rsidRDefault="00A316D0" w:rsidP="00395513">
      <w:pPr>
        <w:ind w:left="720" w:firstLine="720"/>
        <w:rPr>
          <w:rFonts w:ascii="Courier New" w:hAnsi="Courier New"/>
          <w:i/>
        </w:rPr>
      </w:pPr>
    </w:p>
    <w:p w14:paraId="477AAA53" w14:textId="2F4DC26D" w:rsidR="00A316D0" w:rsidRPr="00A316D0" w:rsidRDefault="00A316D0" w:rsidP="00A316D0">
      <w:pPr>
        <w:ind w:left="720" w:firstLine="720"/>
        <w:rPr>
          <w:rFonts w:ascii="Courier New" w:hAnsi="Courier New"/>
          <w:i/>
        </w:rPr>
      </w:pPr>
      <w:r w:rsidRPr="00A316D0">
        <w:rPr>
          <w:rFonts w:ascii="Courier New" w:hAnsi="Courier New"/>
          <w:i/>
        </w:rPr>
        <w:t>public int getColumnCount() {</w:t>
      </w:r>
    </w:p>
    <w:p w14:paraId="47E51C40" w14:textId="552896C7" w:rsidR="00A316D0" w:rsidRPr="00A316D0" w:rsidRDefault="00A316D0" w:rsidP="00A316D0">
      <w:pPr>
        <w:ind w:left="720" w:firstLine="720"/>
        <w:rPr>
          <w:rFonts w:ascii="Courier New" w:hAnsi="Courier New"/>
          <w:i/>
        </w:rPr>
      </w:pPr>
      <w:r w:rsidRPr="00A316D0">
        <w:rPr>
          <w:rFonts w:ascii="Courier New" w:hAnsi="Courier New"/>
          <w:i/>
        </w:rPr>
        <w:tab/>
        <w:t>return columnNames.length;</w:t>
      </w:r>
    </w:p>
    <w:p w14:paraId="3B79A4E2" w14:textId="112D3F91" w:rsidR="00A316D0" w:rsidRPr="00A316D0" w:rsidRDefault="00A316D0" w:rsidP="00A316D0">
      <w:pPr>
        <w:ind w:left="720" w:firstLine="720"/>
        <w:rPr>
          <w:rFonts w:ascii="Courier New" w:hAnsi="Courier New"/>
          <w:i/>
        </w:rPr>
      </w:pPr>
      <w:r w:rsidRPr="00A316D0">
        <w:rPr>
          <w:rFonts w:ascii="Courier New" w:hAnsi="Courier New"/>
          <w:i/>
        </w:rPr>
        <w:t>}</w:t>
      </w:r>
    </w:p>
    <w:p w14:paraId="44B73F94" w14:textId="77777777" w:rsidR="00A316D0" w:rsidRPr="00A316D0" w:rsidRDefault="00A316D0" w:rsidP="00A316D0">
      <w:pPr>
        <w:ind w:left="720" w:firstLine="720"/>
        <w:rPr>
          <w:rFonts w:ascii="Courier New" w:hAnsi="Courier New"/>
          <w:i/>
        </w:rPr>
      </w:pPr>
    </w:p>
    <w:p w14:paraId="450EE390" w14:textId="0FEC470A" w:rsidR="00A316D0" w:rsidRPr="00A316D0" w:rsidRDefault="00A316D0" w:rsidP="00A316D0">
      <w:pPr>
        <w:ind w:left="720" w:firstLine="720"/>
        <w:rPr>
          <w:rFonts w:ascii="Courier New" w:hAnsi="Courier New"/>
          <w:i/>
        </w:rPr>
      </w:pPr>
      <w:r w:rsidRPr="00A316D0">
        <w:rPr>
          <w:rFonts w:ascii="Courier New" w:hAnsi="Courier New"/>
          <w:i/>
        </w:rPr>
        <w:t>public int getRowCount() {</w:t>
      </w:r>
    </w:p>
    <w:p w14:paraId="673CDA23" w14:textId="766E084C" w:rsidR="00A316D0" w:rsidRPr="00A316D0" w:rsidRDefault="00A316D0" w:rsidP="00A316D0">
      <w:pPr>
        <w:ind w:left="720" w:firstLine="720"/>
        <w:rPr>
          <w:rFonts w:ascii="Courier New" w:hAnsi="Courier New"/>
          <w:i/>
        </w:rPr>
      </w:pPr>
      <w:r w:rsidRPr="00A316D0">
        <w:rPr>
          <w:rFonts w:ascii="Courier New" w:hAnsi="Courier New"/>
          <w:i/>
        </w:rPr>
        <w:tab/>
        <w:t>return listSites.size();</w:t>
      </w:r>
    </w:p>
    <w:p w14:paraId="5ACEAC58" w14:textId="7B5C07EE" w:rsidR="00A316D0" w:rsidRPr="00395513" w:rsidRDefault="00A316D0" w:rsidP="00390538">
      <w:pPr>
        <w:ind w:left="720" w:firstLine="720"/>
        <w:rPr>
          <w:rFonts w:ascii="Courier New" w:hAnsi="Courier New"/>
          <w:i/>
        </w:rPr>
      </w:pPr>
      <w:r w:rsidRPr="00A316D0">
        <w:rPr>
          <w:rFonts w:ascii="Courier New" w:hAnsi="Courier New"/>
          <w:i/>
        </w:rPr>
        <w:t>}</w:t>
      </w:r>
    </w:p>
    <w:p w14:paraId="6D5EF55A" w14:textId="77777777" w:rsidR="00A901F9" w:rsidRDefault="00A901F9" w:rsidP="00A901F9">
      <w:pPr>
        <w:jc w:val="both"/>
        <w:rPr>
          <w:rFonts w:ascii="Courier New" w:hAnsi="Courier New" w:cs="Courier New"/>
        </w:rPr>
      </w:pPr>
    </w:p>
    <w:p w14:paraId="1B02D526" w14:textId="1C96B3C2" w:rsidR="00A901F9" w:rsidRDefault="00A901F9" w:rsidP="008B35FE">
      <w:pPr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add methods to add, delete, </w:t>
      </w:r>
      <w:r w:rsidR="008B35FE">
        <w:rPr>
          <w:rFonts w:ascii="Courier New" w:hAnsi="Courier New" w:cs="Courier New"/>
        </w:rPr>
        <w:t>and update.</w:t>
      </w:r>
    </w:p>
    <w:p w14:paraId="73EDF86D" w14:textId="0B607585" w:rsidR="001A31B2" w:rsidRDefault="00A901F9" w:rsidP="00A901F9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add methods to load/save accounts from/to a binary file</w:t>
      </w:r>
    </w:p>
    <w:p w14:paraId="3FF568F1" w14:textId="77777777" w:rsidR="00A901F9" w:rsidRPr="004F2601" w:rsidRDefault="00A901F9" w:rsidP="00A901F9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add other methods as needed</w:t>
      </w:r>
    </w:p>
    <w:p w14:paraId="0CA0D23C" w14:textId="77777777" w:rsidR="00AC2FBD" w:rsidRDefault="00AC2FBD" w:rsidP="001A31B2">
      <w:pPr>
        <w:jc w:val="both"/>
        <w:rPr>
          <w:rFonts w:ascii="Times New Roman" w:hAnsi="Times New Roman" w:cs="Times New Roman"/>
        </w:rPr>
      </w:pPr>
    </w:p>
    <w:p w14:paraId="19C7E4A9" w14:textId="582D7CD8" w:rsidR="00AC2FBD" w:rsidRPr="003E5A13" w:rsidRDefault="001A31B2" w:rsidP="00A901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3A50D4">
        <w:rPr>
          <w:rFonts w:ascii="Times New Roman" w:hAnsi="Times New Roman" w:cs="Times New Roman"/>
        </w:rPr>
        <w:t>ote</w:t>
      </w:r>
      <w:r>
        <w:rPr>
          <w:rFonts w:ascii="Times New Roman" w:hAnsi="Times New Roman" w:cs="Times New Roman"/>
        </w:rPr>
        <w:t>s</w:t>
      </w:r>
      <w:r w:rsidR="00AC2FBD">
        <w:rPr>
          <w:rFonts w:ascii="Times New Roman" w:hAnsi="Times New Roman" w:cs="Times New Roman"/>
        </w:rPr>
        <w:t xml:space="preserve"> regarding the</w:t>
      </w:r>
      <w:r w:rsidR="003A50D4">
        <w:rPr>
          <w:rFonts w:ascii="Times New Roman" w:hAnsi="Times New Roman" w:cs="Times New Roman"/>
        </w:rPr>
        <w:t xml:space="preserve"> </w:t>
      </w:r>
      <w:r w:rsidR="00794A4D">
        <w:rPr>
          <w:rFonts w:ascii="Times New Roman" w:hAnsi="Times New Roman" w:cs="Times New Roman"/>
        </w:rPr>
        <w:t xml:space="preserve">SiteModel </w:t>
      </w:r>
      <w:r w:rsidR="00AC2FBD">
        <w:rPr>
          <w:rFonts w:ascii="Times New Roman" w:hAnsi="Times New Roman" w:cs="Times New Roman"/>
        </w:rPr>
        <w:t>class:</w:t>
      </w:r>
    </w:p>
    <w:p w14:paraId="63A30705" w14:textId="6A1AAE08" w:rsidR="00A901F9" w:rsidRDefault="001A31B2" w:rsidP="001A31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1. </w:t>
      </w:r>
      <w:r w:rsidR="00A901F9" w:rsidRPr="003A50D4">
        <w:rPr>
          <w:rFonts w:ascii="Times New Roman" w:hAnsi="Times New Roman" w:cs="Times New Roman"/>
        </w:rPr>
        <w:t xml:space="preserve">To make updates to the </w:t>
      </w:r>
      <w:r w:rsidR="00794A4D">
        <w:rPr>
          <w:rFonts w:ascii="Times New Roman" w:hAnsi="Times New Roman" w:cs="Times New Roman"/>
        </w:rPr>
        <w:t>Site</w:t>
      </w:r>
      <w:r w:rsidR="00AC2FBD" w:rsidRPr="003A50D4">
        <w:rPr>
          <w:rFonts w:ascii="Times New Roman" w:hAnsi="Times New Roman" w:cs="Times New Roman"/>
        </w:rPr>
        <w:t>s</w:t>
      </w:r>
      <w:r w:rsidR="00A901F9" w:rsidRPr="003A50D4">
        <w:rPr>
          <w:rFonts w:ascii="Times New Roman" w:hAnsi="Times New Roman" w:cs="Times New Roman"/>
        </w:rPr>
        <w:t xml:space="preserve"> in the model immediately visible in the </w:t>
      </w:r>
      <w:r w:rsidR="009A2F0F">
        <w:rPr>
          <w:rFonts w:ascii="Courier New" w:hAnsi="Courier New" w:cs="Courier New"/>
        </w:rPr>
        <w:t>JTable</w:t>
      </w:r>
      <w:r w:rsidR="00A901F9" w:rsidRPr="003A50D4">
        <w:rPr>
          <w:rFonts w:ascii="Times New Roman" w:hAnsi="Times New Roman" w:cs="Times New Roman"/>
        </w:rPr>
        <w:t xml:space="preserve"> on your GUI, it is important that the methods in the </w:t>
      </w:r>
      <w:r w:rsidR="00794A4D">
        <w:rPr>
          <w:rFonts w:ascii="Times New Roman" w:hAnsi="Times New Roman" w:cs="Times New Roman"/>
        </w:rPr>
        <w:t xml:space="preserve">SiteModel </w:t>
      </w:r>
      <w:r w:rsidR="00A901F9" w:rsidRPr="003A50D4">
        <w:rPr>
          <w:rFonts w:ascii="Times New Roman" w:hAnsi="Times New Roman" w:cs="Times New Roman"/>
        </w:rPr>
        <w:t xml:space="preserve">class that modify (add, delete, and update) the </w:t>
      </w:r>
      <w:r w:rsidR="00794A4D">
        <w:rPr>
          <w:rFonts w:ascii="Times New Roman" w:hAnsi="Times New Roman" w:cs="Times New Roman"/>
        </w:rPr>
        <w:t>Site</w:t>
      </w:r>
      <w:r w:rsidR="003A50D4" w:rsidRPr="003A50D4">
        <w:rPr>
          <w:rFonts w:ascii="Times New Roman" w:hAnsi="Times New Roman" w:cs="Times New Roman"/>
        </w:rPr>
        <w:t>s</w:t>
      </w:r>
      <w:r w:rsidR="00A901F9" w:rsidRPr="003A50D4">
        <w:rPr>
          <w:rFonts w:ascii="Times New Roman" w:hAnsi="Times New Roman" w:cs="Times New Roman"/>
        </w:rPr>
        <w:t xml:space="preserve"> notify the </w:t>
      </w:r>
      <w:r w:rsidR="009A2F0F">
        <w:rPr>
          <w:rFonts w:ascii="Courier New" w:hAnsi="Courier New" w:cs="Courier New"/>
        </w:rPr>
        <w:t>JTable</w:t>
      </w:r>
      <w:r w:rsidR="009A2F0F" w:rsidRPr="003A50D4">
        <w:rPr>
          <w:rFonts w:ascii="Times New Roman" w:hAnsi="Times New Roman" w:cs="Times New Roman"/>
        </w:rPr>
        <w:t xml:space="preserve"> </w:t>
      </w:r>
      <w:r w:rsidR="00A901F9" w:rsidRPr="003A50D4">
        <w:rPr>
          <w:rFonts w:ascii="Times New Roman" w:hAnsi="Times New Roman" w:cs="Times New Roman"/>
        </w:rPr>
        <w:t xml:space="preserve">immediately after any changes. These notifications can be sent from </w:t>
      </w:r>
      <w:r w:rsidR="00794A4D">
        <w:rPr>
          <w:rFonts w:ascii="Times New Roman" w:hAnsi="Times New Roman" w:cs="Times New Roman"/>
        </w:rPr>
        <w:t xml:space="preserve">SiteModel </w:t>
      </w:r>
      <w:r w:rsidR="00A901F9" w:rsidRPr="003A50D4">
        <w:rPr>
          <w:rFonts w:ascii="Times New Roman" w:hAnsi="Times New Roman" w:cs="Times New Roman"/>
        </w:rPr>
        <w:t xml:space="preserve">class using one of these methods: </w:t>
      </w:r>
      <w:r w:rsidR="009A2F0F" w:rsidRPr="009A2F0F">
        <w:rPr>
          <w:rFonts w:ascii="Courier New" w:hAnsi="Courier New" w:cs="Courier New"/>
        </w:rPr>
        <w:t>fireTableRowsDeleted</w:t>
      </w:r>
      <w:r w:rsidR="00A901F9" w:rsidRPr="003A50D4">
        <w:rPr>
          <w:rFonts w:ascii="Courier New" w:hAnsi="Courier New" w:cs="Courier New"/>
        </w:rPr>
        <w:t>()</w:t>
      </w:r>
      <w:r w:rsidR="00A901F9" w:rsidRPr="003A50D4">
        <w:rPr>
          <w:rFonts w:ascii="Times New Roman" w:hAnsi="Times New Roman" w:cs="Times New Roman"/>
        </w:rPr>
        <w:t>,</w:t>
      </w:r>
      <w:r w:rsidR="009A2F0F">
        <w:rPr>
          <w:rFonts w:ascii="Times New Roman" w:hAnsi="Times New Roman" w:cs="Times New Roman"/>
        </w:rPr>
        <w:t xml:space="preserve"> </w:t>
      </w:r>
      <w:r w:rsidR="009A2F0F" w:rsidRPr="009A2F0F">
        <w:rPr>
          <w:rFonts w:ascii="Courier New" w:hAnsi="Courier New" w:cs="Courier New"/>
        </w:rPr>
        <w:t>fireTableRowsInserted</w:t>
      </w:r>
      <w:r w:rsidR="00A901F9" w:rsidRPr="003A50D4">
        <w:rPr>
          <w:rFonts w:ascii="Courier New" w:hAnsi="Courier New" w:cs="Courier New"/>
        </w:rPr>
        <w:t>()</w:t>
      </w:r>
      <w:r w:rsidR="00A901F9" w:rsidRPr="003A50D4">
        <w:rPr>
          <w:rFonts w:ascii="Times New Roman" w:hAnsi="Times New Roman" w:cs="Times New Roman"/>
        </w:rPr>
        <w:t xml:space="preserve">, and </w:t>
      </w:r>
      <w:r w:rsidR="009A2F0F" w:rsidRPr="009A2F0F">
        <w:rPr>
          <w:rFonts w:ascii="Courier New" w:hAnsi="Courier New" w:cs="Courier New"/>
        </w:rPr>
        <w:t>fireTableRowsUpdated</w:t>
      </w:r>
      <w:r w:rsidR="00A901F9" w:rsidRPr="003A50D4">
        <w:rPr>
          <w:rFonts w:ascii="Courier New" w:hAnsi="Courier New" w:cs="Courier New"/>
        </w:rPr>
        <w:t>()</w:t>
      </w:r>
      <w:r w:rsidR="00A901F9" w:rsidRPr="003A50D4">
        <w:rPr>
          <w:rFonts w:ascii="Times New Roman" w:hAnsi="Times New Roman" w:cs="Times New Roman"/>
        </w:rPr>
        <w:t xml:space="preserve">. The </w:t>
      </w:r>
      <w:r w:rsidR="00794A4D">
        <w:rPr>
          <w:rFonts w:ascii="Times New Roman" w:hAnsi="Times New Roman" w:cs="Times New Roman"/>
        </w:rPr>
        <w:t xml:space="preserve">SiteModel </w:t>
      </w:r>
      <w:r w:rsidR="00A901F9" w:rsidRPr="003A50D4">
        <w:rPr>
          <w:rFonts w:ascii="Times New Roman" w:hAnsi="Times New Roman" w:cs="Times New Roman"/>
        </w:rPr>
        <w:t xml:space="preserve">class inherits these methods from the </w:t>
      </w:r>
      <w:r w:rsidR="009A2F0F">
        <w:rPr>
          <w:rFonts w:ascii="Courier New" w:hAnsi="Courier New" w:cs="Courier New"/>
        </w:rPr>
        <w:t>AbstractTable</w:t>
      </w:r>
      <w:r w:rsidR="009A2F0F" w:rsidRPr="00552740">
        <w:rPr>
          <w:rFonts w:ascii="Courier New" w:hAnsi="Courier New" w:cs="Courier New"/>
        </w:rPr>
        <w:t>Model</w:t>
      </w:r>
      <w:r w:rsidR="009A2F0F">
        <w:rPr>
          <w:rFonts w:ascii="Courier New" w:hAnsi="Courier New" w:cs="Courier New"/>
        </w:rPr>
        <w:t xml:space="preserve"> </w:t>
      </w:r>
      <w:r w:rsidR="00A901F9" w:rsidRPr="003A50D4">
        <w:rPr>
          <w:rFonts w:ascii="Times New Roman" w:hAnsi="Times New Roman" w:cs="Times New Roman"/>
        </w:rPr>
        <w:t>class.</w:t>
      </w:r>
    </w:p>
    <w:p w14:paraId="40E87650" w14:textId="77777777" w:rsidR="001A31B2" w:rsidRDefault="001A31B2" w:rsidP="003A50D4">
      <w:pPr>
        <w:ind w:firstLine="720"/>
        <w:jc w:val="both"/>
        <w:rPr>
          <w:rFonts w:ascii="Times New Roman" w:hAnsi="Times New Roman" w:cs="Times New Roman"/>
        </w:rPr>
      </w:pPr>
    </w:p>
    <w:p w14:paraId="7AD7A07C" w14:textId="1BCB3665" w:rsidR="001A31B2" w:rsidRDefault="001A31B2" w:rsidP="00D233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2. To save and load from a serialized file</w:t>
      </w:r>
      <w:r w:rsidR="00D23378">
        <w:rPr>
          <w:rFonts w:ascii="Times New Roman" w:hAnsi="Times New Roman" w:cs="Times New Roman"/>
        </w:rPr>
        <w:t xml:space="preserve"> is not shown in this document</w:t>
      </w:r>
      <w:r>
        <w:rPr>
          <w:rFonts w:ascii="Times New Roman" w:hAnsi="Times New Roman" w:cs="Times New Roman"/>
        </w:rPr>
        <w:t xml:space="preserve">, </w:t>
      </w:r>
      <w:r w:rsidR="00D23378">
        <w:rPr>
          <w:rFonts w:ascii="Times New Roman" w:hAnsi="Times New Roman" w:cs="Times New Roman"/>
        </w:rPr>
        <w:t xml:space="preserve">however, </w:t>
      </w:r>
      <w:r>
        <w:rPr>
          <w:rFonts w:ascii="Times New Roman" w:hAnsi="Times New Roman" w:cs="Times New Roman"/>
        </w:rPr>
        <w:t>a demonstration of this ability will be done in</w:t>
      </w:r>
      <w:r w:rsidR="0097046C">
        <w:rPr>
          <w:rFonts w:ascii="Times New Roman" w:hAnsi="Times New Roman" w:cs="Times New Roman"/>
        </w:rPr>
        <w:t xml:space="preserve"> class</w:t>
      </w:r>
      <w:r>
        <w:rPr>
          <w:rFonts w:ascii="Times New Roman" w:hAnsi="Times New Roman" w:cs="Times New Roman"/>
        </w:rPr>
        <w:t xml:space="preserve">. </w:t>
      </w:r>
    </w:p>
    <w:p w14:paraId="3D34BFE4" w14:textId="77777777" w:rsidR="001A31B2" w:rsidRPr="00F56E80" w:rsidRDefault="001A31B2" w:rsidP="00A901F9">
      <w:pPr>
        <w:ind w:left="360"/>
        <w:jc w:val="both"/>
        <w:rPr>
          <w:rFonts w:ascii="Times New Roman" w:hAnsi="Times New Roman" w:cs="Times New Roman"/>
        </w:rPr>
      </w:pPr>
    </w:p>
    <w:p w14:paraId="29A91277" w14:textId="0415C047" w:rsidR="00D44DC2" w:rsidRPr="005F5A56" w:rsidRDefault="00D44DC2" w:rsidP="00D44DC2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 w:rsidRPr="005F5A56">
        <w:rPr>
          <w:rFonts w:ascii="Times New Roman" w:hAnsi="Times New Roman"/>
          <w:b/>
          <w:sz w:val="28"/>
        </w:rPr>
        <w:t>Step</w:t>
      </w:r>
      <w:r>
        <w:rPr>
          <w:rFonts w:ascii="Times New Roman" w:hAnsi="Times New Roman"/>
          <w:b/>
          <w:sz w:val="28"/>
        </w:rPr>
        <w:t xml:space="preserve"> 7</w:t>
      </w:r>
      <w:r w:rsidRPr="005F5A56">
        <w:rPr>
          <w:rFonts w:ascii="Times New Roman" w:hAnsi="Times New Roman"/>
          <w:b/>
          <w:sz w:val="28"/>
        </w:rPr>
        <w:t>: Implement</w:t>
      </w:r>
      <w:r w:rsidR="004C58E2">
        <w:rPr>
          <w:rFonts w:ascii="Times New Roman" w:hAnsi="Times New Roman"/>
          <w:b/>
          <w:sz w:val="28"/>
        </w:rPr>
        <w:t xml:space="preserve">ing the </w:t>
      </w:r>
      <w:r w:rsidR="00C83ADA">
        <w:rPr>
          <w:rFonts w:ascii="Times New Roman" w:hAnsi="Times New Roman"/>
          <w:b/>
          <w:sz w:val="28"/>
        </w:rPr>
        <w:t>C</w:t>
      </w:r>
      <w:r w:rsidR="007D7F1F">
        <w:rPr>
          <w:rFonts w:ascii="Times New Roman" w:hAnsi="Times New Roman"/>
          <w:b/>
          <w:sz w:val="28"/>
        </w:rPr>
        <w:t>heck</w:t>
      </w:r>
      <w:r w:rsidR="00C83ADA">
        <w:rPr>
          <w:rFonts w:ascii="Times New Roman" w:hAnsi="Times New Roman"/>
          <w:b/>
          <w:sz w:val="28"/>
        </w:rPr>
        <w:t>-</w:t>
      </w:r>
      <w:r w:rsidR="007D7F1F">
        <w:rPr>
          <w:rFonts w:ascii="Times New Roman" w:hAnsi="Times New Roman"/>
          <w:b/>
          <w:sz w:val="28"/>
        </w:rPr>
        <w:t>In</w:t>
      </w:r>
      <w:r w:rsidR="004C58E2">
        <w:rPr>
          <w:rFonts w:ascii="Times New Roman" w:hAnsi="Times New Roman"/>
          <w:b/>
          <w:sz w:val="28"/>
        </w:rPr>
        <w:t xml:space="preserve"> function</w:t>
      </w:r>
      <w:r w:rsidRPr="005F5A56">
        <w:rPr>
          <w:rFonts w:ascii="Times New Roman" w:hAnsi="Times New Roman"/>
          <w:b/>
          <w:sz w:val="28"/>
        </w:rPr>
        <w:t>:</w:t>
      </w:r>
    </w:p>
    <w:p w14:paraId="28DDD0B3" w14:textId="77777777" w:rsidR="00A901F9" w:rsidRPr="00D44DC2" w:rsidRDefault="00A901F9" w:rsidP="00A901F9">
      <w:pPr>
        <w:jc w:val="both"/>
      </w:pPr>
    </w:p>
    <w:p w14:paraId="7D60E23C" w14:textId="59C5A71D" w:rsidR="00BA73F9" w:rsidRDefault="0097046C" w:rsidP="00A901F9">
      <w:pPr>
        <w:jc w:val="both"/>
      </w:pPr>
      <w:r>
        <w:t>At ch</w:t>
      </w:r>
      <w:r w:rsidR="00D7314D">
        <w:t xml:space="preserve">eck-in </w:t>
      </w:r>
      <w:r w:rsidR="00D23378">
        <w:t>(</w:t>
      </w:r>
      <w:r w:rsidR="009A2F0F">
        <w:t>RV</w:t>
      </w:r>
      <w:r w:rsidR="00D23378">
        <w:t xml:space="preserve"> or </w:t>
      </w:r>
      <w:r w:rsidR="00794A4D">
        <w:t>Tent</w:t>
      </w:r>
      <w:r w:rsidR="00D7314D">
        <w:t>) a</w:t>
      </w:r>
      <w:r w:rsidR="00D23378">
        <w:t xml:space="preserve"> calculation of the </w:t>
      </w:r>
      <w:r w:rsidR="00D7314D">
        <w:t>estimated</w:t>
      </w:r>
      <w:r w:rsidR="00D23378">
        <w:t xml:space="preserve"> cost i</w:t>
      </w:r>
      <w:r w:rsidR="00935B1D">
        <w:t>s displayed using the following</w:t>
      </w:r>
      <w:r w:rsidR="00D7314D">
        <w:t xml:space="preserve"> (this cost is based on the</w:t>
      </w:r>
      <w:r w:rsidR="00680192">
        <w:t xml:space="preserve"> estimated</w:t>
      </w:r>
      <w:r w:rsidR="00D7314D">
        <w:t xml:space="preserve"> number of days staying)</w:t>
      </w:r>
      <w:r w:rsidR="00935B1D">
        <w:t>.</w:t>
      </w:r>
      <w:r w:rsidR="00D23378">
        <w:t xml:space="preserve"> F</w:t>
      </w:r>
      <w:r w:rsidR="00D44DC2">
        <w:t xml:space="preserve">or </w:t>
      </w:r>
      <w:r w:rsidR="00935B1D">
        <w:t>RV</w:t>
      </w:r>
      <w:r w:rsidR="00D44DC2">
        <w:t xml:space="preserve"> </w:t>
      </w:r>
      <w:r w:rsidR="00935B1D">
        <w:t>sites: the cost is 30 dollars per</w:t>
      </w:r>
      <w:r w:rsidR="00D7314D">
        <w:t xml:space="preserve"> day</w:t>
      </w:r>
      <w:r w:rsidR="00A02C8D">
        <w:t xml:space="preserve">.  For </w:t>
      </w:r>
      <w:r w:rsidR="00794A4D">
        <w:t>Tent</w:t>
      </w:r>
      <w:r w:rsidR="00935B1D">
        <w:t>s, 3</w:t>
      </w:r>
      <w:r w:rsidR="004C58E2">
        <w:t xml:space="preserve"> dollars</w:t>
      </w:r>
      <w:r w:rsidR="009E2315">
        <w:t xml:space="preserve"> </w:t>
      </w:r>
      <w:r w:rsidR="00D7314D">
        <w:t xml:space="preserve">per day </w:t>
      </w:r>
      <w:r w:rsidR="00935B1D">
        <w:t xml:space="preserve">times </w:t>
      </w:r>
      <w:r w:rsidR="00D7314D">
        <w:t xml:space="preserve">the </w:t>
      </w:r>
      <w:r w:rsidR="00935B1D">
        <w:t xml:space="preserve">number of Tenters. </w:t>
      </w:r>
      <w:r w:rsidR="004C58E2">
        <w:t>Use a JOptionPane.showMessageDialog to output the cos</w:t>
      </w:r>
      <w:r w:rsidR="00A91FE8">
        <w:t xml:space="preserve">t.  </w:t>
      </w:r>
      <w:r w:rsidR="00A91FE8">
        <w:rPr>
          <w:u w:val="single"/>
        </w:rPr>
        <w:t>Also</w:t>
      </w:r>
      <w:r w:rsidR="00914A9B" w:rsidRPr="00914A9B">
        <w:rPr>
          <w:u w:val="single"/>
        </w:rPr>
        <w:t xml:space="preserve">, do not allow the same site to have two </w:t>
      </w:r>
      <w:r w:rsidR="00D7314D">
        <w:rPr>
          <w:u w:val="single"/>
        </w:rPr>
        <w:t>campers checked in</w:t>
      </w:r>
      <w:r w:rsidR="00914A9B" w:rsidRPr="00914A9B">
        <w:rPr>
          <w:u w:val="single"/>
        </w:rPr>
        <w:t xml:space="preserve"> (i.e., one </w:t>
      </w:r>
      <w:r w:rsidR="00D7314D">
        <w:rPr>
          <w:u w:val="single"/>
        </w:rPr>
        <w:t>Occupi</w:t>
      </w:r>
      <w:r w:rsidR="00914A9B" w:rsidRPr="00914A9B">
        <w:rPr>
          <w:u w:val="single"/>
        </w:rPr>
        <w:t>er per site)</w:t>
      </w:r>
      <w:r w:rsidR="00A91FE8">
        <w:rPr>
          <w:u w:val="single"/>
        </w:rPr>
        <w:t xml:space="preserve">. If a </w:t>
      </w:r>
      <w:r>
        <w:rPr>
          <w:u w:val="single"/>
        </w:rPr>
        <w:t>c</w:t>
      </w:r>
      <w:r w:rsidR="00D7314D">
        <w:rPr>
          <w:u w:val="single"/>
        </w:rPr>
        <w:t>amper</w:t>
      </w:r>
      <w:r w:rsidR="00A91FE8">
        <w:rPr>
          <w:u w:val="single"/>
        </w:rPr>
        <w:t xml:space="preserve"> attends to </w:t>
      </w:r>
      <w:r w:rsidR="00D7314D">
        <w:rPr>
          <w:u w:val="single"/>
        </w:rPr>
        <w:t xml:space="preserve">check-in on an already checked-in site (i.e. </w:t>
      </w:r>
      <w:r w:rsidR="00A91FE8">
        <w:rPr>
          <w:u w:val="single"/>
        </w:rPr>
        <w:t>same site</w:t>
      </w:r>
      <w:r w:rsidR="00D7314D">
        <w:rPr>
          <w:u w:val="single"/>
        </w:rPr>
        <w:t>)</w:t>
      </w:r>
      <w:r w:rsidR="00A91FE8">
        <w:rPr>
          <w:u w:val="single"/>
        </w:rPr>
        <w:t>, block the action and show warning dialog box.</w:t>
      </w:r>
      <w:r w:rsidR="00A91FE8">
        <w:t xml:space="preserve">  Here are some </w:t>
      </w:r>
      <w:r w:rsidR="004C58E2">
        <w:t>example</w:t>
      </w:r>
      <w:r w:rsidR="00A91FE8">
        <w:t>s:</w:t>
      </w:r>
    </w:p>
    <w:p w14:paraId="1A744212" w14:textId="77777777" w:rsidR="00D23378" w:rsidRDefault="00D23378" w:rsidP="00A901F9">
      <w:pPr>
        <w:jc w:val="both"/>
      </w:pPr>
    </w:p>
    <w:p w14:paraId="600BC250" w14:textId="039BC19F" w:rsidR="00395513" w:rsidRPr="00D23378" w:rsidRDefault="004C58E2" w:rsidP="00D23378">
      <w:pPr>
        <w:jc w:val="both"/>
      </w:pPr>
      <w:r>
        <w:t xml:space="preserve">     </w:t>
      </w:r>
      <w:r>
        <w:tab/>
      </w:r>
      <w:r>
        <w:tab/>
      </w:r>
      <w:r>
        <w:tab/>
      </w:r>
      <w:r>
        <w:tab/>
      </w:r>
      <w:r w:rsidR="004E0E9A">
        <w:rPr>
          <w:noProof/>
        </w:rPr>
        <w:drawing>
          <wp:inline distT="0" distB="0" distL="0" distR="0" wp14:anchorId="136B94C7" wp14:editId="022BAF2F">
            <wp:extent cx="1715247" cy="1033191"/>
            <wp:effectExtent l="0" t="0" r="12065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247" cy="103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5513" w:rsidRPr="00395513">
        <w:rPr>
          <w:rFonts w:ascii="Courier New" w:hAnsi="Courier New"/>
          <w:i/>
        </w:rPr>
        <w:tab/>
      </w:r>
      <w:r w:rsidR="00A91FE8">
        <w:rPr>
          <w:rFonts w:ascii="Courier New" w:hAnsi="Courier New"/>
          <w:i/>
          <w:noProof/>
        </w:rPr>
        <w:drawing>
          <wp:inline distT="0" distB="0" distL="0" distR="0" wp14:anchorId="273C1F8F" wp14:editId="1945A049">
            <wp:extent cx="1805699" cy="101002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038" cy="101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B37F" w14:textId="77777777" w:rsidR="00395513" w:rsidRDefault="00395513" w:rsidP="00395513">
      <w:pPr>
        <w:rPr>
          <w:rFonts w:ascii="Courier New" w:hAnsi="Courier New"/>
          <w:i/>
        </w:rPr>
      </w:pPr>
    </w:p>
    <w:p w14:paraId="7F4204FF" w14:textId="5F2B47F4" w:rsidR="00395513" w:rsidRDefault="00395513" w:rsidP="00395513">
      <w:pPr>
        <w:rPr>
          <w:rFonts w:ascii="Courier New" w:hAnsi="Courier New"/>
          <w:i/>
        </w:rPr>
      </w:pPr>
      <w:r>
        <w:rPr>
          <w:rFonts w:ascii="Courier New" w:hAnsi="Courier New"/>
          <w:i/>
        </w:rPr>
        <w:t xml:space="preserve">----------- Do not start step </w:t>
      </w:r>
      <w:r w:rsidR="00D23378">
        <w:rPr>
          <w:rFonts w:ascii="Courier New" w:hAnsi="Courier New"/>
          <w:i/>
        </w:rPr>
        <w:t xml:space="preserve">8 </w:t>
      </w:r>
      <w:r>
        <w:rPr>
          <w:rFonts w:ascii="Courier New" w:hAnsi="Courier New"/>
          <w:i/>
        </w:rPr>
        <w:t>until the above is completed ----------</w:t>
      </w:r>
    </w:p>
    <w:p w14:paraId="2DC9FB76" w14:textId="77777777" w:rsidR="00395513" w:rsidRDefault="00395513" w:rsidP="0039551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</w:p>
    <w:p w14:paraId="7C009676" w14:textId="17F59A63" w:rsidR="00395513" w:rsidRDefault="00395513" w:rsidP="0039551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 w:rsidRPr="005F5A56">
        <w:rPr>
          <w:rFonts w:ascii="Times New Roman" w:hAnsi="Times New Roman"/>
          <w:b/>
          <w:sz w:val="28"/>
        </w:rPr>
        <w:t>Step</w:t>
      </w:r>
      <w:r>
        <w:rPr>
          <w:rFonts w:ascii="Times New Roman" w:hAnsi="Times New Roman"/>
          <w:b/>
          <w:sz w:val="28"/>
        </w:rPr>
        <w:t xml:space="preserve"> 8</w:t>
      </w:r>
      <w:r w:rsidRPr="005F5A56"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b/>
          <w:sz w:val="28"/>
        </w:rPr>
        <w:t xml:space="preserve">Add on the following functionality to the GUI and </w:t>
      </w:r>
      <w:r w:rsidR="00C83ADA">
        <w:rPr>
          <w:rFonts w:ascii="Times New Roman" w:hAnsi="Times New Roman"/>
          <w:b/>
          <w:sz w:val="28"/>
        </w:rPr>
        <w:t>SiteModel class</w:t>
      </w:r>
      <w:r>
        <w:rPr>
          <w:rFonts w:ascii="Times New Roman" w:hAnsi="Times New Roman"/>
          <w:b/>
          <w:sz w:val="28"/>
        </w:rPr>
        <w:t>.</w:t>
      </w:r>
    </w:p>
    <w:p w14:paraId="6C23BA3A" w14:textId="564301EA" w:rsidR="001A31B2" w:rsidRDefault="001A31B2" w:rsidP="001A31B2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outlineLvl w:val="0"/>
      </w:pPr>
      <w:r w:rsidRPr="001A31B2">
        <w:rPr>
          <w:rFonts w:ascii="Times New Roman" w:hAnsi="Times New Roman"/>
        </w:rPr>
        <w:t>Cre</w:t>
      </w:r>
      <w:r w:rsidR="009C31E0">
        <w:rPr>
          <w:rFonts w:ascii="Times New Roman" w:hAnsi="Times New Roman"/>
        </w:rPr>
        <w:t>ate a new JMenuItem</w:t>
      </w:r>
      <w:r w:rsidRPr="001A31B2">
        <w:rPr>
          <w:rFonts w:ascii="Times New Roman" w:hAnsi="Times New Roman"/>
        </w:rPr>
        <w:t xml:space="preserve"> to allow the user to save and load the database using a text File (use the JFileChooser to select the filename).  In project 1, you saved information using a text file and the </w:t>
      </w:r>
      <w:r w:rsidRPr="001A31B2">
        <w:rPr>
          <w:rFonts w:ascii="Times New Roman" w:hAnsi="Times New Roman"/>
        </w:rPr>
        <w:lastRenderedPageBreak/>
        <w:t xml:space="preserve">technique used there is similar to what is used here.  </w:t>
      </w:r>
      <w:r w:rsidRPr="001A31B2">
        <w:t xml:space="preserve">Following </w:t>
      </w:r>
      <w:r w:rsidR="00CA2107">
        <w:t xml:space="preserve">code snippet </w:t>
      </w:r>
      <w:r w:rsidR="00334271">
        <w:t xml:space="preserve">will help you with </w:t>
      </w:r>
      <w:r w:rsidRPr="001A31B2">
        <w:t>writing to a file</w:t>
      </w:r>
      <w:r>
        <w:t xml:space="preserve">.  </w:t>
      </w:r>
    </w:p>
    <w:p w14:paraId="13F1EFE2" w14:textId="3DF65212" w:rsidR="007F186F" w:rsidRDefault="00680192" w:rsidP="001A31B2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outlineLvl w:val="0"/>
      </w:pPr>
      <w:r>
        <w:t xml:space="preserve">Implement </w:t>
      </w:r>
      <w:r w:rsidR="007F186F">
        <w:t xml:space="preserve">Good error checking in </w:t>
      </w:r>
      <w:r w:rsidR="00334271">
        <w:t>your</w:t>
      </w:r>
      <w:r w:rsidR="007F186F">
        <w:t xml:space="preserve"> program. For </w:t>
      </w:r>
      <w:r w:rsidR="00334271">
        <w:t>example,</w:t>
      </w:r>
      <w:r w:rsidR="007F186F">
        <w:t xml:space="preserve"> entering in</w:t>
      </w:r>
      <w:r>
        <w:t xml:space="preserve"> a check-out date in the JDialog box that is before the check-in date. </w:t>
      </w:r>
      <w:r w:rsidR="007E6659">
        <w:t xml:space="preserve">  Be sure to have good error checking on user input. </w:t>
      </w:r>
    </w:p>
    <w:p w14:paraId="2AA9B1DD" w14:textId="77777777" w:rsidR="001A31B2" w:rsidRDefault="001A31B2" w:rsidP="001A31B2">
      <w:pPr>
        <w:rPr>
          <w:rFonts w:ascii="Courier New" w:hAnsi="Courier New"/>
        </w:rPr>
      </w:pPr>
    </w:p>
    <w:p w14:paraId="741AC664" w14:textId="18B25E2F" w:rsidR="001A31B2" w:rsidRDefault="00CA2107" w:rsidP="001A31B2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Here </w:t>
      </w:r>
      <w:r w:rsidR="00E02465">
        <w:rPr>
          <w:rFonts w:ascii="Times New Roman" w:hAnsi="Times New Roman"/>
          <w:b/>
          <w:sz w:val="28"/>
        </w:rPr>
        <w:t>is a code snippet that may help you when writing to a text file</w:t>
      </w:r>
      <w:r w:rsidR="001A31B2">
        <w:rPr>
          <w:rFonts w:ascii="Times New Roman" w:hAnsi="Times New Roman"/>
          <w:b/>
          <w:sz w:val="28"/>
        </w:rPr>
        <w:t>:</w:t>
      </w:r>
    </w:p>
    <w:p w14:paraId="4239ECC7" w14:textId="77777777" w:rsidR="001A31B2" w:rsidRDefault="001A31B2" w:rsidP="001A31B2">
      <w:pPr>
        <w:outlineLvl w:val="0"/>
        <w:rPr>
          <w:rFonts w:ascii="Times New Roman" w:hAnsi="Times New Roman"/>
          <w:b/>
          <w:sz w:val="28"/>
        </w:rPr>
      </w:pPr>
    </w:p>
    <w:p w14:paraId="500B83AF" w14:textId="6EE81993" w:rsidR="00CA2107" w:rsidRPr="00CA2107" w:rsidRDefault="00CA2107" w:rsidP="00CA210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CA2107">
        <w:rPr>
          <w:sz w:val="22"/>
          <w:szCs w:val="22"/>
        </w:rPr>
        <w:t>public void sampleWriteData(){</w:t>
      </w:r>
      <w:r w:rsidRPr="00CA2107">
        <w:rPr>
          <w:sz w:val="22"/>
          <w:szCs w:val="22"/>
        </w:rPr>
        <w:tab/>
      </w:r>
    </w:p>
    <w:p w14:paraId="64C7C250" w14:textId="467A7562" w:rsidR="00CA2107" w:rsidRPr="00CA2107" w:rsidRDefault="00E02465" w:rsidP="00CA210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A2107" w:rsidRPr="00CA2107">
        <w:rPr>
          <w:sz w:val="22"/>
          <w:szCs w:val="22"/>
        </w:rPr>
        <w:t>try {</w:t>
      </w:r>
    </w:p>
    <w:p w14:paraId="003D8F3A" w14:textId="2E4566D0" w:rsidR="00CA2107" w:rsidRPr="00CA2107" w:rsidRDefault="00CA2107" w:rsidP="00CA210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CA2107">
        <w:rPr>
          <w:sz w:val="22"/>
          <w:szCs w:val="22"/>
        </w:rPr>
        <w:tab/>
        <w:t>PrintWriter out = new PrintWriter(new BufferedWriter(new FileWriter(filename)));</w:t>
      </w:r>
    </w:p>
    <w:p w14:paraId="54AC505A" w14:textId="7EC1F3F4" w:rsidR="00CA2107" w:rsidRPr="00CA2107" w:rsidRDefault="00CA2107" w:rsidP="00CA210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CA2107">
        <w:rPr>
          <w:sz w:val="22"/>
          <w:szCs w:val="22"/>
        </w:rPr>
        <w:tab/>
        <w:t>out.println(list</w:t>
      </w:r>
      <w:r w:rsidR="00794A4D">
        <w:rPr>
          <w:sz w:val="22"/>
          <w:szCs w:val="22"/>
        </w:rPr>
        <w:t>Site</w:t>
      </w:r>
      <w:r w:rsidRPr="00CA2107">
        <w:rPr>
          <w:sz w:val="22"/>
          <w:szCs w:val="22"/>
        </w:rPr>
        <w:t>s.size());</w:t>
      </w:r>
    </w:p>
    <w:p w14:paraId="719373F2" w14:textId="58718B7E" w:rsidR="00CA2107" w:rsidRPr="00CA2107" w:rsidRDefault="00CA2107" w:rsidP="00CA210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CA2107">
        <w:rPr>
          <w:sz w:val="22"/>
          <w:szCs w:val="22"/>
        </w:rPr>
        <w:tab/>
        <w:t>for (int i = 0; i &lt; list</w:t>
      </w:r>
      <w:r w:rsidR="00794A4D">
        <w:rPr>
          <w:sz w:val="22"/>
          <w:szCs w:val="22"/>
        </w:rPr>
        <w:t>Site</w:t>
      </w:r>
      <w:r w:rsidRPr="00CA2107">
        <w:rPr>
          <w:sz w:val="22"/>
          <w:szCs w:val="22"/>
        </w:rPr>
        <w:t>s.size(); i++) {</w:t>
      </w:r>
    </w:p>
    <w:p w14:paraId="27405395" w14:textId="77777777" w:rsidR="00CA2107" w:rsidRPr="00CA2107" w:rsidRDefault="00CA2107" w:rsidP="00CA2107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24B733E5" w14:textId="15E55337" w:rsidR="00CA2107" w:rsidRDefault="00CA2107" w:rsidP="00CA210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CA2107">
        <w:rPr>
          <w:sz w:val="22"/>
          <w:szCs w:val="22"/>
        </w:rPr>
        <w:tab/>
      </w:r>
      <w:r w:rsidRPr="00CA2107">
        <w:rPr>
          <w:sz w:val="22"/>
          <w:szCs w:val="22"/>
        </w:rPr>
        <w:tab/>
        <w:t>// list</w:t>
      </w:r>
      <w:r w:rsidR="00794A4D">
        <w:rPr>
          <w:sz w:val="22"/>
          <w:szCs w:val="22"/>
        </w:rPr>
        <w:t>Site</w:t>
      </w:r>
      <w:r w:rsidRPr="00CA2107">
        <w:rPr>
          <w:sz w:val="22"/>
          <w:szCs w:val="22"/>
        </w:rPr>
        <w:t>s is an ArrayList&lt;</w:t>
      </w:r>
      <w:r w:rsidR="00794A4D">
        <w:rPr>
          <w:sz w:val="22"/>
          <w:szCs w:val="22"/>
        </w:rPr>
        <w:t>Site</w:t>
      </w:r>
      <w:r w:rsidRPr="00CA2107">
        <w:rPr>
          <w:sz w:val="22"/>
          <w:szCs w:val="22"/>
        </w:rPr>
        <w:t>&gt;</w:t>
      </w:r>
    </w:p>
    <w:p w14:paraId="40D3FEAE" w14:textId="70080D9D" w:rsidR="00CA2107" w:rsidRPr="00CA2107" w:rsidRDefault="00E02465" w:rsidP="00E02465">
      <w:pPr>
        <w:widowControl w:val="0"/>
        <w:autoSpaceDE w:val="0"/>
        <w:autoSpaceDN w:val="0"/>
        <w:adjustRightInd w:val="0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794A4D">
        <w:rPr>
          <w:sz w:val="22"/>
          <w:szCs w:val="22"/>
        </w:rPr>
        <w:t>Site</w:t>
      </w:r>
      <w:r w:rsidR="00CA2107" w:rsidRPr="00CA2107">
        <w:rPr>
          <w:sz w:val="22"/>
          <w:szCs w:val="22"/>
        </w:rPr>
        <w:t xml:space="preserve"> </w:t>
      </w:r>
      <w:r w:rsidR="00794A4D">
        <w:rPr>
          <w:sz w:val="22"/>
          <w:szCs w:val="22"/>
        </w:rPr>
        <w:t>Site</w:t>
      </w:r>
      <w:r w:rsidR="00CA2107" w:rsidRPr="00CA2107">
        <w:rPr>
          <w:sz w:val="22"/>
          <w:szCs w:val="22"/>
        </w:rPr>
        <w:t>Unit = list</w:t>
      </w:r>
      <w:r w:rsidR="00794A4D">
        <w:rPr>
          <w:sz w:val="22"/>
          <w:szCs w:val="22"/>
        </w:rPr>
        <w:t>Site</w:t>
      </w:r>
      <w:r w:rsidR="00CA2107" w:rsidRPr="00CA2107">
        <w:rPr>
          <w:sz w:val="22"/>
          <w:szCs w:val="22"/>
        </w:rPr>
        <w:t xml:space="preserve">s.get(i);   </w:t>
      </w:r>
      <w:r w:rsidR="00CA2107">
        <w:rPr>
          <w:sz w:val="22"/>
          <w:szCs w:val="22"/>
        </w:rPr>
        <w:tab/>
      </w:r>
    </w:p>
    <w:p w14:paraId="69D331C0" w14:textId="77777777" w:rsidR="00CA2107" w:rsidRPr="00CA2107" w:rsidRDefault="00CA2107" w:rsidP="00CA2107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20805FF2" w14:textId="5D634BAC" w:rsidR="00E02465" w:rsidRDefault="00E02465" w:rsidP="00CA210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// Output the class name. </w:t>
      </w:r>
    </w:p>
    <w:p w14:paraId="1FDE251E" w14:textId="3983541B" w:rsidR="00CA2107" w:rsidRDefault="00E02465" w:rsidP="00E02465">
      <w:pPr>
        <w:widowControl w:val="0"/>
        <w:autoSpaceDE w:val="0"/>
        <w:autoSpaceDN w:val="0"/>
        <w:adjustRightInd w:val="0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CA2107" w:rsidRPr="00CA2107">
        <w:rPr>
          <w:sz w:val="22"/>
          <w:szCs w:val="22"/>
        </w:rPr>
        <w:t>out.println(</w:t>
      </w:r>
      <w:r w:rsidR="00794A4D">
        <w:rPr>
          <w:sz w:val="22"/>
          <w:szCs w:val="22"/>
        </w:rPr>
        <w:t>Site</w:t>
      </w:r>
      <w:r w:rsidR="00CA2107" w:rsidRPr="00CA2107">
        <w:rPr>
          <w:sz w:val="22"/>
          <w:szCs w:val="22"/>
        </w:rPr>
        <w:t>Unit.getClass().getName());</w:t>
      </w:r>
      <w:r w:rsidR="00CA2107">
        <w:rPr>
          <w:sz w:val="22"/>
          <w:szCs w:val="22"/>
        </w:rPr>
        <w:t xml:space="preserve"> </w:t>
      </w:r>
    </w:p>
    <w:p w14:paraId="1A5492E1" w14:textId="77777777" w:rsidR="00E02465" w:rsidRPr="00CA2107" w:rsidRDefault="00E02465" w:rsidP="00E02465">
      <w:pPr>
        <w:widowControl w:val="0"/>
        <w:autoSpaceDE w:val="0"/>
        <w:autoSpaceDN w:val="0"/>
        <w:adjustRightInd w:val="0"/>
        <w:ind w:left="1440" w:firstLine="720"/>
        <w:rPr>
          <w:sz w:val="22"/>
          <w:szCs w:val="22"/>
        </w:rPr>
      </w:pPr>
    </w:p>
    <w:p w14:paraId="2F6F2649" w14:textId="1AD0D7E1" w:rsidR="00E02465" w:rsidRDefault="00E02465" w:rsidP="00E02465">
      <w:pPr>
        <w:widowControl w:val="0"/>
        <w:autoSpaceDE w:val="0"/>
        <w:autoSpaceDN w:val="0"/>
        <w:adjustRightInd w:val="0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// Output the </w:t>
      </w:r>
      <w:r w:rsidR="004F3B2A">
        <w:rPr>
          <w:sz w:val="22"/>
          <w:szCs w:val="22"/>
        </w:rPr>
        <w:t>Occupy</w:t>
      </w:r>
      <w:r>
        <w:rPr>
          <w:sz w:val="22"/>
          <w:szCs w:val="22"/>
        </w:rPr>
        <w:t>On date to a file in a readable format.</w:t>
      </w:r>
    </w:p>
    <w:p w14:paraId="12E40990" w14:textId="77654A2F" w:rsidR="00E02465" w:rsidRDefault="00E02465" w:rsidP="00E02465">
      <w:pPr>
        <w:widowControl w:val="0"/>
        <w:autoSpaceDE w:val="0"/>
        <w:autoSpaceDN w:val="0"/>
        <w:adjustRightInd w:val="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ab/>
        <w:t xml:space="preserve">     </w:t>
      </w:r>
      <w:r w:rsidR="00CA2107" w:rsidRPr="00CA2107">
        <w:rPr>
          <w:sz w:val="22"/>
          <w:szCs w:val="22"/>
        </w:rPr>
        <w:t>out.println(DateFormat.getDateInstance(DateFormat.SHORT).</w:t>
      </w:r>
    </w:p>
    <w:p w14:paraId="1F854B6B" w14:textId="069E659A" w:rsidR="00CA2107" w:rsidRPr="00CA2107" w:rsidRDefault="00CA2107" w:rsidP="00E02465">
      <w:pPr>
        <w:widowControl w:val="0"/>
        <w:autoSpaceDE w:val="0"/>
        <w:autoSpaceDN w:val="0"/>
        <w:adjustRightInd w:val="0"/>
        <w:ind w:left="1440" w:firstLine="720"/>
        <w:rPr>
          <w:sz w:val="22"/>
          <w:szCs w:val="22"/>
        </w:rPr>
      </w:pPr>
      <w:r w:rsidRPr="00CA2107">
        <w:rPr>
          <w:sz w:val="22"/>
          <w:szCs w:val="22"/>
        </w:rPr>
        <w:t>format(</w:t>
      </w:r>
      <w:r w:rsidR="00794A4D">
        <w:rPr>
          <w:sz w:val="22"/>
          <w:szCs w:val="22"/>
        </w:rPr>
        <w:t>Site</w:t>
      </w:r>
      <w:r w:rsidRPr="00CA2107">
        <w:rPr>
          <w:sz w:val="22"/>
          <w:szCs w:val="22"/>
        </w:rPr>
        <w:t>Unit.get</w:t>
      </w:r>
      <w:r w:rsidR="004F3B2A">
        <w:rPr>
          <w:sz w:val="22"/>
          <w:szCs w:val="22"/>
        </w:rPr>
        <w:t>Occupy</w:t>
      </w:r>
      <w:r w:rsidRPr="00CA2107">
        <w:rPr>
          <w:sz w:val="22"/>
          <w:szCs w:val="22"/>
        </w:rPr>
        <w:t>edOn().getTime()));</w:t>
      </w:r>
    </w:p>
    <w:p w14:paraId="03DBEEEE" w14:textId="77777777" w:rsidR="00E02465" w:rsidRDefault="00CA2107" w:rsidP="00CA210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CA2107">
        <w:rPr>
          <w:sz w:val="22"/>
          <w:szCs w:val="22"/>
        </w:rPr>
        <w:tab/>
      </w:r>
      <w:r w:rsidRPr="00CA2107">
        <w:rPr>
          <w:sz w:val="22"/>
          <w:szCs w:val="22"/>
        </w:rPr>
        <w:tab/>
      </w:r>
    </w:p>
    <w:p w14:paraId="20B83E16" w14:textId="7B8755FA" w:rsidR="00E02465" w:rsidRDefault="00E02465" w:rsidP="00E02465">
      <w:pPr>
        <w:widowControl w:val="0"/>
        <w:autoSpaceDE w:val="0"/>
        <w:autoSpaceDN w:val="0"/>
        <w:adjustRightInd w:val="0"/>
        <w:ind w:left="720" w:firstLine="720"/>
        <w:rPr>
          <w:sz w:val="22"/>
          <w:szCs w:val="22"/>
        </w:rPr>
      </w:pPr>
      <w:r>
        <w:rPr>
          <w:sz w:val="22"/>
          <w:szCs w:val="22"/>
        </w:rPr>
        <w:t>// Out</w:t>
      </w:r>
      <w:r w:rsidR="00334271">
        <w:rPr>
          <w:sz w:val="22"/>
          <w:szCs w:val="22"/>
        </w:rPr>
        <w:t>put</w:t>
      </w:r>
      <w:r>
        <w:rPr>
          <w:sz w:val="22"/>
          <w:szCs w:val="22"/>
        </w:rPr>
        <w:t xml:space="preserve"> the Title of the </w:t>
      </w:r>
      <w:r w:rsidR="00794A4D">
        <w:rPr>
          <w:sz w:val="22"/>
          <w:szCs w:val="22"/>
        </w:rPr>
        <w:t>Site</w:t>
      </w:r>
    </w:p>
    <w:p w14:paraId="46ADF7C9" w14:textId="153E4938" w:rsidR="00CA2107" w:rsidRPr="00CA2107" w:rsidRDefault="00CA2107" w:rsidP="00E02465">
      <w:pPr>
        <w:widowControl w:val="0"/>
        <w:autoSpaceDE w:val="0"/>
        <w:autoSpaceDN w:val="0"/>
        <w:adjustRightInd w:val="0"/>
        <w:ind w:left="720" w:firstLine="720"/>
        <w:rPr>
          <w:sz w:val="22"/>
          <w:szCs w:val="22"/>
        </w:rPr>
      </w:pPr>
      <w:r w:rsidRPr="00CA2107">
        <w:rPr>
          <w:sz w:val="22"/>
          <w:szCs w:val="22"/>
        </w:rPr>
        <w:tab/>
        <w:t>out.println(</w:t>
      </w:r>
      <w:r w:rsidR="00794A4D">
        <w:rPr>
          <w:sz w:val="22"/>
          <w:szCs w:val="22"/>
        </w:rPr>
        <w:t>Site</w:t>
      </w:r>
      <w:r w:rsidRPr="00CA2107">
        <w:rPr>
          <w:sz w:val="22"/>
          <w:szCs w:val="22"/>
        </w:rPr>
        <w:t>Unit.getTitle());</w:t>
      </w:r>
    </w:p>
    <w:p w14:paraId="1B07BCDA" w14:textId="66287C8C" w:rsidR="00CA2107" w:rsidRPr="00CA2107" w:rsidRDefault="00CA2107" w:rsidP="00CA210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CA2107">
        <w:rPr>
          <w:sz w:val="22"/>
          <w:szCs w:val="22"/>
        </w:rPr>
        <w:tab/>
      </w:r>
      <w:r w:rsidRPr="00CA2107">
        <w:rPr>
          <w:sz w:val="22"/>
          <w:szCs w:val="22"/>
        </w:rPr>
        <w:tab/>
      </w:r>
    </w:p>
    <w:p w14:paraId="2DCC486C" w14:textId="44A01864" w:rsidR="00E02465" w:rsidRDefault="00E02465" w:rsidP="00CA210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// See if the cur</w:t>
      </w:r>
      <w:r w:rsidR="004F3B2A">
        <w:rPr>
          <w:sz w:val="22"/>
          <w:szCs w:val="22"/>
        </w:rPr>
        <w:t>Occupy</w:t>
      </w:r>
      <w:r>
        <w:rPr>
          <w:sz w:val="22"/>
          <w:szCs w:val="22"/>
        </w:rPr>
        <w:t xml:space="preserve"> </w:t>
      </w:r>
      <w:r w:rsidR="00794A4D">
        <w:rPr>
          <w:sz w:val="22"/>
          <w:szCs w:val="22"/>
        </w:rPr>
        <w:t>Site</w:t>
      </w:r>
      <w:r>
        <w:rPr>
          <w:sz w:val="22"/>
          <w:szCs w:val="22"/>
        </w:rPr>
        <w:t xml:space="preserve">Unit is a </w:t>
      </w:r>
      <w:r w:rsidR="00794A4D">
        <w:rPr>
          <w:sz w:val="22"/>
          <w:szCs w:val="22"/>
        </w:rPr>
        <w:t>Tent</w:t>
      </w:r>
      <w:r>
        <w:rPr>
          <w:sz w:val="22"/>
          <w:szCs w:val="22"/>
        </w:rPr>
        <w:t xml:space="preserve">, if so output the player. </w:t>
      </w:r>
    </w:p>
    <w:p w14:paraId="12E4C114" w14:textId="5D6DE3D0" w:rsidR="00CA2107" w:rsidRPr="00CA2107" w:rsidRDefault="00CA2107" w:rsidP="00E02465">
      <w:pPr>
        <w:widowControl w:val="0"/>
        <w:autoSpaceDE w:val="0"/>
        <w:autoSpaceDN w:val="0"/>
        <w:adjustRightInd w:val="0"/>
        <w:ind w:left="1440" w:firstLine="720"/>
        <w:rPr>
          <w:sz w:val="22"/>
          <w:szCs w:val="22"/>
        </w:rPr>
      </w:pPr>
      <w:r w:rsidRPr="00CA2107">
        <w:rPr>
          <w:sz w:val="22"/>
          <w:szCs w:val="22"/>
        </w:rPr>
        <w:t>if (</w:t>
      </w:r>
      <w:r w:rsidR="00794A4D">
        <w:rPr>
          <w:sz w:val="22"/>
          <w:szCs w:val="22"/>
        </w:rPr>
        <w:t>Site</w:t>
      </w:r>
      <w:r w:rsidRPr="00CA2107">
        <w:rPr>
          <w:sz w:val="22"/>
          <w:szCs w:val="22"/>
        </w:rPr>
        <w:t xml:space="preserve">Unit instanceof </w:t>
      </w:r>
      <w:r w:rsidR="00794A4D">
        <w:rPr>
          <w:sz w:val="22"/>
          <w:szCs w:val="22"/>
        </w:rPr>
        <w:t>Tent</w:t>
      </w:r>
      <w:r w:rsidRPr="00CA2107">
        <w:rPr>
          <w:sz w:val="22"/>
          <w:szCs w:val="22"/>
        </w:rPr>
        <w:t>)</w:t>
      </w:r>
    </w:p>
    <w:p w14:paraId="6CCFD37C" w14:textId="5B7CCFAD" w:rsidR="00CA2107" w:rsidRPr="00CA2107" w:rsidRDefault="00CA2107" w:rsidP="00CA210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CA2107">
        <w:rPr>
          <w:sz w:val="22"/>
          <w:szCs w:val="22"/>
        </w:rPr>
        <w:tab/>
      </w:r>
      <w:r w:rsidRPr="00CA2107">
        <w:rPr>
          <w:sz w:val="22"/>
          <w:szCs w:val="22"/>
        </w:rPr>
        <w:tab/>
      </w:r>
      <w:r w:rsidRPr="00CA2107">
        <w:rPr>
          <w:sz w:val="22"/>
          <w:szCs w:val="22"/>
        </w:rPr>
        <w:tab/>
      </w:r>
      <w:r w:rsidRPr="00CA2107">
        <w:rPr>
          <w:sz w:val="22"/>
          <w:szCs w:val="22"/>
        </w:rPr>
        <w:tab/>
        <w:t>out.println(((</w:t>
      </w:r>
      <w:r w:rsidR="00794A4D">
        <w:rPr>
          <w:sz w:val="22"/>
          <w:szCs w:val="22"/>
        </w:rPr>
        <w:t>Tent</w:t>
      </w:r>
      <w:r w:rsidRPr="00CA2107">
        <w:rPr>
          <w:sz w:val="22"/>
          <w:szCs w:val="22"/>
        </w:rPr>
        <w:t>)</w:t>
      </w:r>
      <w:r w:rsidR="00794A4D">
        <w:rPr>
          <w:sz w:val="22"/>
          <w:szCs w:val="22"/>
        </w:rPr>
        <w:t>Site</w:t>
      </w:r>
      <w:r w:rsidRPr="00CA2107">
        <w:rPr>
          <w:sz w:val="22"/>
          <w:szCs w:val="22"/>
        </w:rPr>
        <w:t>Unit).getPlayer());</w:t>
      </w:r>
    </w:p>
    <w:p w14:paraId="6FE09D96" w14:textId="77777777" w:rsidR="00CA2107" w:rsidRPr="00CA2107" w:rsidRDefault="00CA2107" w:rsidP="00CA210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CA2107">
        <w:rPr>
          <w:sz w:val="22"/>
          <w:szCs w:val="22"/>
        </w:rPr>
        <w:tab/>
      </w:r>
      <w:r w:rsidRPr="00CA2107">
        <w:rPr>
          <w:sz w:val="22"/>
          <w:szCs w:val="22"/>
        </w:rPr>
        <w:tab/>
      </w:r>
      <w:r w:rsidRPr="00CA2107">
        <w:rPr>
          <w:sz w:val="22"/>
          <w:szCs w:val="22"/>
        </w:rPr>
        <w:tab/>
        <w:t>}</w:t>
      </w:r>
    </w:p>
    <w:p w14:paraId="170A6487" w14:textId="59499A57" w:rsidR="00CA2107" w:rsidRPr="00CA2107" w:rsidRDefault="00CA2107" w:rsidP="00CA210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CA2107">
        <w:rPr>
          <w:sz w:val="22"/>
          <w:szCs w:val="22"/>
        </w:rPr>
        <w:tab/>
      </w:r>
      <w:r w:rsidRPr="00CA2107">
        <w:rPr>
          <w:sz w:val="22"/>
          <w:szCs w:val="22"/>
        </w:rPr>
        <w:tab/>
        <w:t>out.close();</w:t>
      </w:r>
    </w:p>
    <w:p w14:paraId="77B2EC98" w14:textId="77777777" w:rsidR="00CA2107" w:rsidRPr="00CA2107" w:rsidRDefault="00CA2107" w:rsidP="00CA2107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04BF4B37" w14:textId="77777777" w:rsidR="00CA2107" w:rsidRPr="00CA2107" w:rsidRDefault="00CA2107" w:rsidP="00CA210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CA2107">
        <w:rPr>
          <w:sz w:val="22"/>
          <w:szCs w:val="22"/>
        </w:rPr>
        <w:tab/>
      </w:r>
      <w:r w:rsidRPr="00CA2107">
        <w:rPr>
          <w:sz w:val="22"/>
          <w:szCs w:val="22"/>
        </w:rPr>
        <w:tab/>
        <w:t>} catch (IOException ex) {</w:t>
      </w:r>
    </w:p>
    <w:p w14:paraId="39B52AFD" w14:textId="77777777" w:rsidR="00CA2107" w:rsidRPr="00CA2107" w:rsidRDefault="00CA2107" w:rsidP="00CA210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CA2107">
        <w:rPr>
          <w:sz w:val="22"/>
          <w:szCs w:val="22"/>
        </w:rPr>
        <w:tab/>
      </w:r>
      <w:r w:rsidRPr="00CA2107">
        <w:rPr>
          <w:sz w:val="22"/>
          <w:szCs w:val="22"/>
        </w:rPr>
        <w:tab/>
      </w:r>
      <w:r w:rsidRPr="00CA2107">
        <w:rPr>
          <w:sz w:val="22"/>
          <w:szCs w:val="22"/>
        </w:rPr>
        <w:tab/>
        <w:t>System.out.println ("IO Error!");</w:t>
      </w:r>
    </w:p>
    <w:p w14:paraId="763EF39D" w14:textId="77777777" w:rsidR="00CA2107" w:rsidRPr="00CA2107" w:rsidRDefault="00CA2107" w:rsidP="00CA210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CA2107">
        <w:rPr>
          <w:sz w:val="22"/>
          <w:szCs w:val="22"/>
        </w:rPr>
        <w:tab/>
      </w:r>
      <w:r w:rsidRPr="00CA2107">
        <w:rPr>
          <w:sz w:val="22"/>
          <w:szCs w:val="22"/>
        </w:rPr>
        <w:tab/>
        <w:t>}</w:t>
      </w:r>
    </w:p>
    <w:p w14:paraId="6814C7B7" w14:textId="77777777" w:rsidR="00CA2107" w:rsidRPr="00CA2107" w:rsidRDefault="00CA2107" w:rsidP="00CA210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CA2107">
        <w:rPr>
          <w:sz w:val="22"/>
          <w:szCs w:val="22"/>
        </w:rPr>
        <w:tab/>
        <w:t>}</w:t>
      </w:r>
    </w:p>
    <w:p w14:paraId="5D4D276A" w14:textId="77777777" w:rsidR="001A31B2" w:rsidRPr="00CA2107" w:rsidRDefault="001A31B2" w:rsidP="001A31B2">
      <w:pPr>
        <w:outlineLvl w:val="0"/>
      </w:pPr>
      <w:r w:rsidRPr="00CA2107">
        <w:t xml:space="preserve"> </w:t>
      </w:r>
    </w:p>
    <w:p w14:paraId="3E2A68BB" w14:textId="77777777" w:rsidR="00395513" w:rsidRDefault="00395513" w:rsidP="00E02465">
      <w:pPr>
        <w:rPr>
          <w:rFonts w:ascii="Courier New" w:hAnsi="Courier New"/>
          <w:i/>
        </w:rPr>
      </w:pPr>
    </w:p>
    <w:p w14:paraId="4B38373C" w14:textId="4DB63780" w:rsidR="00395513" w:rsidRDefault="00E02465" w:rsidP="00334271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 w:rsidRPr="005F5A56">
        <w:rPr>
          <w:rFonts w:ascii="Times New Roman" w:hAnsi="Times New Roman"/>
          <w:b/>
          <w:sz w:val="28"/>
        </w:rPr>
        <w:t>Step</w:t>
      </w:r>
      <w:r>
        <w:rPr>
          <w:rFonts w:ascii="Times New Roman" w:hAnsi="Times New Roman"/>
          <w:b/>
          <w:sz w:val="28"/>
        </w:rPr>
        <w:t xml:space="preserve"> 9</w:t>
      </w:r>
      <w:r w:rsidRPr="005F5A56"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b/>
          <w:sz w:val="28"/>
        </w:rPr>
        <w:t xml:space="preserve">Add on the following functionality to the GUI, </w:t>
      </w:r>
      <w:r w:rsidR="00680192">
        <w:rPr>
          <w:rFonts w:ascii="Times New Roman" w:hAnsi="Times New Roman"/>
          <w:b/>
          <w:sz w:val="28"/>
        </w:rPr>
        <w:t xml:space="preserve">SiteModel </w:t>
      </w:r>
      <w:r>
        <w:rPr>
          <w:rFonts w:ascii="Times New Roman" w:hAnsi="Times New Roman"/>
          <w:b/>
          <w:sz w:val="28"/>
        </w:rPr>
        <w:t>and Dialog classes.</w:t>
      </w:r>
    </w:p>
    <w:p w14:paraId="5103EAB7" w14:textId="6FF5B999" w:rsidR="009527D9" w:rsidRDefault="009527D9" w:rsidP="00E02465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Add on a new JMenu item that allows the camper to checkout.   Have a dialog box appear asking for the checkout date.  For example:</w:t>
      </w:r>
    </w:p>
    <w:p w14:paraId="07EB7BB6" w14:textId="77777777" w:rsidR="009527D9" w:rsidRDefault="009527D9" w:rsidP="009527D9">
      <w:pPr>
        <w:pStyle w:val="ListParagraph"/>
        <w:rPr>
          <w:rFonts w:ascii="Times New Roman" w:hAnsi="Times New Roman"/>
        </w:rPr>
      </w:pPr>
    </w:p>
    <w:p w14:paraId="40DE2389" w14:textId="20685577" w:rsidR="009527D9" w:rsidRDefault="007B32E7" w:rsidP="00C15140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8E83E23" wp14:editId="61585DFA">
            <wp:extent cx="4914900" cy="914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6097A" w14:textId="77777777" w:rsidR="009527D9" w:rsidRPr="009527D9" w:rsidRDefault="009527D9" w:rsidP="009527D9">
      <w:pPr>
        <w:rPr>
          <w:rFonts w:ascii="Times New Roman" w:hAnsi="Times New Roman"/>
        </w:rPr>
      </w:pPr>
    </w:p>
    <w:p w14:paraId="0402C04D" w14:textId="6E3AD8BD" w:rsidR="00A91FE8" w:rsidRPr="00A91FE8" w:rsidRDefault="009527D9" w:rsidP="00A91FE8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When checking out of a s</w:t>
      </w:r>
      <w:r w:rsidR="00794A4D">
        <w:rPr>
          <w:rFonts w:ascii="Times New Roman" w:hAnsi="Times New Roman"/>
        </w:rPr>
        <w:t>ite</w:t>
      </w:r>
      <w:r w:rsidR="00680192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use</w:t>
      </w:r>
      <w:r w:rsidR="008D4045">
        <w:rPr>
          <w:rFonts w:ascii="Times New Roman" w:hAnsi="Times New Roman"/>
        </w:rPr>
        <w:t xml:space="preserve"> the following to calculate </w:t>
      </w:r>
      <w:r w:rsidR="00680192">
        <w:rPr>
          <w:rFonts w:ascii="Times New Roman" w:hAnsi="Times New Roman"/>
        </w:rPr>
        <w:t xml:space="preserve">actual </w:t>
      </w:r>
      <w:r w:rsidR="008D4045">
        <w:rPr>
          <w:rFonts w:ascii="Times New Roman" w:hAnsi="Times New Roman"/>
        </w:rPr>
        <w:t>cost.</w:t>
      </w:r>
      <w:r w:rsidR="007E6659">
        <w:rPr>
          <w:rFonts w:ascii="Times New Roman" w:hAnsi="Times New Roman"/>
        </w:rPr>
        <w:t xml:space="preserve"> Remember, the previous cost (step 7) was just an estimate. </w:t>
      </w:r>
      <w:r w:rsidR="008D4045">
        <w:rPr>
          <w:rFonts w:ascii="Times New Roman" w:hAnsi="Times New Roman"/>
        </w:rPr>
        <w:t xml:space="preserve"> </w:t>
      </w:r>
      <w:r w:rsidR="007B32E7">
        <w:t xml:space="preserve">For RV sites: the cost is 30 dollars per actual days stayed.  For Tents, 3 dollars times number of Tenters times number of </w:t>
      </w:r>
      <w:r w:rsidR="00A91FE8">
        <w:t>actual days stayed</w:t>
      </w:r>
      <w:r w:rsidR="007B32E7">
        <w:t xml:space="preserve">.  </w:t>
      </w:r>
      <w:r w:rsidR="007E6659">
        <w:t>Again, u</w:t>
      </w:r>
      <w:r w:rsidR="008D4045">
        <w:t>se a JOptionPane.showMessageDialog to output the cost.</w:t>
      </w:r>
    </w:p>
    <w:p w14:paraId="705CF95E" w14:textId="6BB64D36" w:rsidR="001146D7" w:rsidRPr="00D23378" w:rsidRDefault="00390538" w:rsidP="00E02465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lastRenderedPageBreak/>
        <w:t>TOTAL error checking of user input. Show</w:t>
      </w:r>
      <w:r w:rsidR="00972AAB">
        <w:t xml:space="preserve"> Warning Dialog boxes showing the error and block the input from</w:t>
      </w:r>
      <w:r w:rsidR="00334271">
        <w:t xml:space="preserve"> your program</w:t>
      </w:r>
      <w:r w:rsidR="001146D7">
        <w:t>.</w:t>
      </w:r>
      <w:r w:rsidR="007E6659">
        <w:t xml:space="preserve">  You program should handle ALL situations!</w:t>
      </w:r>
    </w:p>
    <w:p w14:paraId="219AD48D" w14:textId="77777777" w:rsidR="00E02465" w:rsidRPr="004C58E2" w:rsidRDefault="00E02465" w:rsidP="00E02465"/>
    <w:p w14:paraId="76793A98" w14:textId="503F0BB1" w:rsidR="005342FD" w:rsidRDefault="005342FD" w:rsidP="005342F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 w:rsidRPr="005F5A56">
        <w:rPr>
          <w:rFonts w:ascii="Times New Roman" w:hAnsi="Times New Roman"/>
          <w:b/>
          <w:sz w:val="28"/>
        </w:rPr>
        <w:t>Step</w:t>
      </w:r>
      <w:r>
        <w:rPr>
          <w:rFonts w:ascii="Times New Roman" w:hAnsi="Times New Roman"/>
          <w:b/>
          <w:sz w:val="28"/>
        </w:rPr>
        <w:t xml:space="preserve"> 10</w:t>
      </w:r>
      <w:r w:rsidRPr="005F5A56"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b/>
          <w:sz w:val="28"/>
        </w:rPr>
        <w:t xml:space="preserve">Add on the following functionality to the GUI, </w:t>
      </w:r>
      <w:r w:rsidR="003F343D">
        <w:rPr>
          <w:rFonts w:ascii="Times New Roman" w:hAnsi="Times New Roman"/>
          <w:b/>
          <w:sz w:val="28"/>
        </w:rPr>
        <w:t xml:space="preserve">SiteModel </w:t>
      </w:r>
      <w:r>
        <w:rPr>
          <w:rFonts w:ascii="Times New Roman" w:hAnsi="Times New Roman"/>
          <w:b/>
          <w:sz w:val="28"/>
        </w:rPr>
        <w:t>and Dialog classes.</w:t>
      </w:r>
    </w:p>
    <w:p w14:paraId="12AF4A16" w14:textId="746815C0" w:rsidR="005342FD" w:rsidRDefault="00DA1F76" w:rsidP="005342FD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Create a warning dialog box that</w:t>
      </w:r>
      <w:r w:rsidR="006138CF">
        <w:rPr>
          <w:rFonts w:ascii="Times New Roman" w:hAnsi="Times New Roman"/>
        </w:rPr>
        <w:t xml:space="preserve"> indicates all sites have been occupied.</w:t>
      </w:r>
    </w:p>
    <w:p w14:paraId="2E548316" w14:textId="77777777" w:rsidR="005342FD" w:rsidRDefault="005342FD" w:rsidP="00DA1F76">
      <w:pPr>
        <w:rPr>
          <w:rFonts w:ascii="Times New Roman" w:hAnsi="Times New Roman"/>
        </w:rPr>
      </w:pPr>
    </w:p>
    <w:p w14:paraId="66DCC5A3" w14:textId="10618F39" w:rsidR="005342FD" w:rsidRDefault="005342FD" w:rsidP="005342F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 w:rsidRPr="005F5A56">
        <w:rPr>
          <w:rFonts w:ascii="Times New Roman" w:hAnsi="Times New Roman"/>
          <w:b/>
          <w:sz w:val="28"/>
        </w:rPr>
        <w:t>Step</w:t>
      </w:r>
      <w:r>
        <w:rPr>
          <w:rFonts w:ascii="Times New Roman" w:hAnsi="Times New Roman"/>
          <w:b/>
          <w:sz w:val="28"/>
        </w:rPr>
        <w:t xml:space="preserve"> 11</w:t>
      </w:r>
      <w:r w:rsidRPr="005F5A56"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b/>
          <w:sz w:val="28"/>
        </w:rPr>
        <w:t xml:space="preserve">Add on the following functionality to the GUI, </w:t>
      </w:r>
      <w:r w:rsidR="003F343D">
        <w:rPr>
          <w:rFonts w:ascii="Times New Roman" w:hAnsi="Times New Roman"/>
          <w:b/>
          <w:sz w:val="28"/>
        </w:rPr>
        <w:t xml:space="preserve">SiteModel </w:t>
      </w:r>
      <w:r>
        <w:rPr>
          <w:rFonts w:ascii="Times New Roman" w:hAnsi="Times New Roman"/>
          <w:b/>
          <w:sz w:val="28"/>
        </w:rPr>
        <w:t>and Dialog classes.</w:t>
      </w:r>
    </w:p>
    <w:p w14:paraId="2D8D562B" w14:textId="46650848" w:rsidR="00DA1F76" w:rsidRDefault="006B495D" w:rsidP="00DA1F76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5342FD">
        <w:rPr>
          <w:rFonts w:ascii="Times New Roman" w:hAnsi="Times New Roman"/>
        </w:rPr>
        <w:t xml:space="preserve">reate </w:t>
      </w:r>
      <w:r>
        <w:rPr>
          <w:rFonts w:ascii="Times New Roman" w:hAnsi="Times New Roman"/>
        </w:rPr>
        <w:t xml:space="preserve">a </w:t>
      </w:r>
      <w:r w:rsidR="005342FD">
        <w:rPr>
          <w:rFonts w:ascii="Times New Roman" w:hAnsi="Times New Roman"/>
        </w:rPr>
        <w:t>new JMenuItem</w:t>
      </w:r>
      <w:r>
        <w:rPr>
          <w:rFonts w:ascii="Times New Roman" w:hAnsi="Times New Roman"/>
        </w:rPr>
        <w:t xml:space="preserve"> (named: Status)</w:t>
      </w:r>
      <w:r w:rsidR="005342FD">
        <w:rPr>
          <w:rFonts w:ascii="Times New Roman" w:hAnsi="Times New Roman"/>
        </w:rPr>
        <w:t xml:space="preserve"> that when selected open</w:t>
      </w:r>
      <w:r>
        <w:rPr>
          <w:rFonts w:ascii="Times New Roman" w:hAnsi="Times New Roman"/>
        </w:rPr>
        <w:t>s a</w:t>
      </w:r>
      <w:r w:rsidR="005342FD">
        <w:rPr>
          <w:rFonts w:ascii="Times New Roman" w:hAnsi="Times New Roman"/>
        </w:rPr>
        <w:t xml:space="preserve"> </w:t>
      </w:r>
      <w:r w:rsidR="005342FD" w:rsidRPr="00E02465">
        <w:rPr>
          <w:rFonts w:ascii="Times New Roman" w:hAnsi="Times New Roman"/>
        </w:rPr>
        <w:t xml:space="preserve">JDialog </w:t>
      </w:r>
      <w:r w:rsidR="00A269FE">
        <w:rPr>
          <w:rFonts w:ascii="Times New Roman" w:hAnsi="Times New Roman"/>
        </w:rPr>
        <w:t xml:space="preserve">(named: CampFullStatus) </w:t>
      </w:r>
      <w:r w:rsidR="005342FD">
        <w:rPr>
          <w:rFonts w:ascii="Times New Roman" w:hAnsi="Times New Roman"/>
        </w:rPr>
        <w:t xml:space="preserve">that accepts a date and returns all </w:t>
      </w:r>
      <w:r w:rsidR="006138CF">
        <w:rPr>
          <w:rFonts w:ascii="Times New Roman" w:hAnsi="Times New Roman"/>
        </w:rPr>
        <w:t xml:space="preserve">sites </w:t>
      </w:r>
      <w:r w:rsidR="00DA1F76">
        <w:rPr>
          <w:rFonts w:ascii="Times New Roman" w:hAnsi="Times New Roman"/>
        </w:rPr>
        <w:t>with the number of days left on the expected occupancy</w:t>
      </w:r>
      <w:r w:rsidR="006138CF">
        <w:rPr>
          <w:rFonts w:ascii="Times New Roman" w:hAnsi="Times New Roman"/>
        </w:rPr>
        <w:t xml:space="preserve">. </w:t>
      </w:r>
      <w:r w:rsidR="005342FD">
        <w:rPr>
          <w:rFonts w:ascii="Times New Roman" w:hAnsi="Times New Roman"/>
        </w:rPr>
        <w:t xml:space="preserve"> For example, if </w:t>
      </w:r>
      <w:r>
        <w:rPr>
          <w:rFonts w:ascii="Times New Roman" w:hAnsi="Times New Roman"/>
        </w:rPr>
        <w:t xml:space="preserve">a </w:t>
      </w:r>
      <w:r w:rsidR="00986099">
        <w:rPr>
          <w:rFonts w:ascii="Times New Roman" w:hAnsi="Times New Roman"/>
        </w:rPr>
        <w:t>camper checked in (occupied)</w:t>
      </w:r>
      <w:r w:rsidR="00DA1F76">
        <w:rPr>
          <w:rFonts w:ascii="Times New Roman" w:hAnsi="Times New Roman"/>
        </w:rPr>
        <w:t xml:space="preserve"> on 10/10</w:t>
      </w:r>
      <w:r w:rsidR="006138CF">
        <w:rPr>
          <w:rFonts w:ascii="Times New Roman" w:hAnsi="Times New Roman"/>
        </w:rPr>
        <w:t xml:space="preserve">/2013 with </w:t>
      </w:r>
      <w:r w:rsidR="00DA1F76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estimated</w:t>
      </w:r>
      <w:r w:rsidR="00DA1F76">
        <w:rPr>
          <w:rFonts w:ascii="Times New Roman" w:hAnsi="Times New Roman"/>
        </w:rPr>
        <w:t xml:space="preserve"> number of days </w:t>
      </w:r>
      <w:r>
        <w:rPr>
          <w:rFonts w:ascii="Times New Roman" w:hAnsi="Times New Roman"/>
        </w:rPr>
        <w:t>to stay</w:t>
      </w:r>
      <w:r w:rsidR="00DA1F76">
        <w:rPr>
          <w:rFonts w:ascii="Times New Roman" w:hAnsi="Times New Roman"/>
        </w:rPr>
        <w:t xml:space="preserve"> was 5</w:t>
      </w:r>
      <w:r w:rsidR="006138CF">
        <w:rPr>
          <w:rFonts w:ascii="Times New Roman" w:hAnsi="Times New Roman"/>
        </w:rPr>
        <w:t>,</w:t>
      </w:r>
      <w:r w:rsidR="005342FD">
        <w:rPr>
          <w:rFonts w:ascii="Times New Roman" w:hAnsi="Times New Roman"/>
        </w:rPr>
        <w:t xml:space="preserve"> a</w:t>
      </w:r>
      <w:r w:rsidR="006138CF">
        <w:rPr>
          <w:rFonts w:ascii="Times New Roman" w:hAnsi="Times New Roman"/>
        </w:rPr>
        <w:t>nd the input date was 10/</w:t>
      </w:r>
      <w:r w:rsidR="00DA1F76">
        <w:rPr>
          <w:rFonts w:ascii="Times New Roman" w:hAnsi="Times New Roman"/>
        </w:rPr>
        <w:t>12</w:t>
      </w:r>
      <w:r w:rsidR="006138CF">
        <w:rPr>
          <w:rFonts w:ascii="Times New Roman" w:hAnsi="Times New Roman"/>
        </w:rPr>
        <w:t>/2013</w:t>
      </w:r>
      <w:r w:rsidR="005342FD">
        <w:rPr>
          <w:rFonts w:ascii="Times New Roman" w:hAnsi="Times New Roman"/>
        </w:rPr>
        <w:t xml:space="preserve">, then </w:t>
      </w:r>
      <w:r w:rsidR="00461995">
        <w:rPr>
          <w:rFonts w:ascii="Times New Roman" w:hAnsi="Times New Roman"/>
        </w:rPr>
        <w:t>the site number, name, check-in date</w:t>
      </w:r>
      <w:r w:rsidR="008B7C5F">
        <w:rPr>
          <w:rFonts w:ascii="Times New Roman" w:hAnsi="Times New Roman"/>
        </w:rPr>
        <w:t xml:space="preserve"> </w:t>
      </w:r>
      <w:r w:rsidR="00DA1F76">
        <w:rPr>
          <w:rFonts w:ascii="Times New Roman" w:hAnsi="Times New Roman"/>
        </w:rPr>
        <w:t xml:space="preserve">would be displayed in the list with a 3 (days left on site) </w:t>
      </w:r>
      <w:r w:rsidR="00986099">
        <w:rPr>
          <w:rFonts w:ascii="Times New Roman" w:hAnsi="Times New Roman"/>
        </w:rPr>
        <w:t>next to that site</w:t>
      </w:r>
      <w:r w:rsidR="008B7C5F">
        <w:rPr>
          <w:rFonts w:ascii="Times New Roman" w:hAnsi="Times New Roman"/>
        </w:rPr>
        <w:t xml:space="preserve">.  </w:t>
      </w:r>
      <w:r w:rsidR="00E31149">
        <w:rPr>
          <w:rFonts w:ascii="Times New Roman" w:hAnsi="Times New Roman"/>
        </w:rPr>
        <w:t>A negative number would indicate the camper has overstayed their estimated number of days.</w:t>
      </w:r>
    </w:p>
    <w:p w14:paraId="2D14691D" w14:textId="586E5EA0" w:rsidR="00764A05" w:rsidRDefault="00764A05" w:rsidP="00764A05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D870733" wp14:editId="5E4F8E56">
            <wp:extent cx="5088255" cy="1270000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491" cy="127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0355" w14:textId="77777777" w:rsidR="00764A05" w:rsidRDefault="00764A05" w:rsidP="00764A05">
      <w:pPr>
        <w:ind w:firstLine="720"/>
        <w:rPr>
          <w:rFonts w:ascii="Times New Roman" w:hAnsi="Times New Roman"/>
        </w:rPr>
      </w:pPr>
    </w:p>
    <w:p w14:paraId="147EDF25" w14:textId="6421BCEF" w:rsidR="00764A05" w:rsidRDefault="00764A05" w:rsidP="00764A0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 w:rsidRPr="005F5A56">
        <w:rPr>
          <w:rFonts w:ascii="Times New Roman" w:hAnsi="Times New Roman"/>
          <w:b/>
          <w:sz w:val="28"/>
        </w:rPr>
        <w:t>Step</w:t>
      </w:r>
      <w:r w:rsidR="006B495D">
        <w:rPr>
          <w:rFonts w:ascii="Times New Roman" w:hAnsi="Times New Roman"/>
          <w:b/>
          <w:sz w:val="28"/>
        </w:rPr>
        <w:t xml:space="preserve"> 12</w:t>
      </w:r>
      <w:r w:rsidRPr="005F5A56"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b/>
          <w:sz w:val="28"/>
        </w:rPr>
        <w:t>Add on something you think has value to a camping system.</w:t>
      </w:r>
      <w:r w:rsidR="006B495D">
        <w:rPr>
          <w:rFonts w:ascii="Times New Roman" w:hAnsi="Times New Roman"/>
          <w:b/>
          <w:sz w:val="28"/>
        </w:rPr>
        <w:t xml:space="preserve">  Make the functionality complex enough to be worth a step 12.  You must get instructor approval for your idea for completing step 12. </w:t>
      </w:r>
    </w:p>
    <w:p w14:paraId="7C599A3C" w14:textId="77777777" w:rsidR="00764A05" w:rsidRDefault="00764A05" w:rsidP="00764A05">
      <w:pPr>
        <w:ind w:firstLine="720"/>
        <w:rPr>
          <w:rFonts w:ascii="Times New Roman" w:hAnsi="Times New Roman"/>
        </w:rPr>
      </w:pPr>
    </w:p>
    <w:p w14:paraId="2E738DF1" w14:textId="1EC5802F" w:rsidR="00D7780C" w:rsidRDefault="00D7780C" w:rsidP="00D7780C">
      <w:pPr>
        <w:outlineLvl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--------------------------- YOU</w:t>
      </w:r>
      <w:r w:rsidR="00A65A60">
        <w:rPr>
          <w:rFonts w:ascii="Monaco" w:hAnsi="Monaco" w:cs="Monaco"/>
          <w:color w:val="000000"/>
        </w:rPr>
        <w:t>’</w:t>
      </w:r>
      <w:r>
        <w:rPr>
          <w:rFonts w:ascii="Monaco" w:hAnsi="Monaco" w:cs="Monaco"/>
          <w:color w:val="000000"/>
        </w:rPr>
        <w:t>R</w:t>
      </w:r>
      <w:r w:rsidR="00A65A60">
        <w:rPr>
          <w:rFonts w:ascii="Monaco" w:hAnsi="Monaco" w:cs="Monaco"/>
          <w:color w:val="000000"/>
        </w:rPr>
        <w:t>E</w:t>
      </w:r>
      <w:r>
        <w:rPr>
          <w:rFonts w:ascii="Monaco" w:hAnsi="Monaco" w:cs="Monaco"/>
          <w:color w:val="000000"/>
        </w:rPr>
        <w:t xml:space="preserve"> DONE </w:t>
      </w:r>
      <w:r w:rsidRPr="00F94EAC">
        <w:rPr>
          <w:rFonts w:ascii="Monaco" w:hAnsi="Monaco" w:cs="Monaco"/>
          <w:color w:val="000000"/>
        </w:rPr>
        <w:sym w:font="Wingdings" w:char="F04A"/>
      </w:r>
      <w:r>
        <w:rPr>
          <w:rFonts w:ascii="Monaco" w:hAnsi="Monaco" w:cs="Monaco"/>
          <w:color w:val="000000"/>
        </w:rPr>
        <w:t xml:space="preserve"> -------------------------------</w:t>
      </w:r>
    </w:p>
    <w:p w14:paraId="22191D49" w14:textId="77777777" w:rsidR="00D7780C" w:rsidRDefault="00D7780C" w:rsidP="00D7780C">
      <w:pPr>
        <w:outlineLvl w:val="0"/>
        <w:rPr>
          <w:rFonts w:ascii="Times New Roman" w:hAnsi="Times New Roman"/>
        </w:rPr>
      </w:pPr>
    </w:p>
    <w:p w14:paraId="140C9FDD" w14:textId="77777777" w:rsidR="000A4877" w:rsidRDefault="000A4877" w:rsidP="000A4877">
      <w:pPr>
        <w:rPr>
          <w:rFonts w:ascii="Times New Roman" w:hAnsi="Times New Roman" w:cs="Times New Roman"/>
        </w:rPr>
      </w:pPr>
    </w:p>
    <w:p w14:paraId="38853EFB" w14:textId="77777777" w:rsidR="00D7780C" w:rsidRPr="007B14C4" w:rsidRDefault="00D7780C" w:rsidP="00D7780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 w:rsidRPr="007B14C4">
        <w:rPr>
          <w:rFonts w:ascii="Times New Roman" w:hAnsi="Times New Roman"/>
          <w:b/>
          <w:sz w:val="28"/>
        </w:rPr>
        <w:t>Some additional grading criteria</w:t>
      </w:r>
    </w:p>
    <w:p w14:paraId="6ACDE545" w14:textId="77777777" w:rsidR="00D7780C" w:rsidRPr="007B14C4" w:rsidRDefault="00D7780C" w:rsidP="00D7780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There is a 7</w:t>
      </w:r>
      <w:r w:rsidRPr="007B14C4">
        <w:rPr>
          <w:rFonts w:ascii="Times New Roman" w:hAnsi="Times New Roman"/>
        </w:rPr>
        <w:t>0% penalty on programming projects if your solution does not compile.</w:t>
      </w:r>
    </w:p>
    <w:p w14:paraId="77E169D8" w14:textId="77777777" w:rsidR="00D7780C" w:rsidRPr="007B14C4" w:rsidRDefault="00D7780C" w:rsidP="00D7780C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7B14C4">
        <w:rPr>
          <w:rFonts w:ascii="Times New Roman" w:hAnsi="Times New Roman"/>
        </w:rPr>
        <w:t>Stapled cover page with your name and signed pledge. (-5 pts if missing)</w:t>
      </w:r>
    </w:p>
    <w:p w14:paraId="1DA68552" w14:textId="77777777" w:rsidR="00D7780C" w:rsidRDefault="00D7780C" w:rsidP="00D7780C">
      <w:pPr>
        <w:widowControl w:val="0"/>
        <w:autoSpaceDE w:val="0"/>
        <w:autoSpaceDN w:val="0"/>
        <w:adjustRightInd w:val="0"/>
        <w:rPr>
          <w:rFonts w:ascii="Times New Roman" w:hAnsi="Times New Roman" w:cs="Georgia"/>
          <w:b/>
          <w:bCs/>
          <w:sz w:val="28"/>
        </w:rPr>
      </w:pPr>
    </w:p>
    <w:p w14:paraId="18556C64" w14:textId="77777777" w:rsidR="00D7780C" w:rsidRPr="007B14C4" w:rsidRDefault="00D7780C" w:rsidP="00D7780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 w:rsidRPr="007B14C4">
        <w:rPr>
          <w:rFonts w:ascii="Times New Roman" w:hAnsi="Times New Roman"/>
          <w:b/>
          <w:sz w:val="28"/>
        </w:rPr>
        <w:t>Late Policy</w:t>
      </w:r>
    </w:p>
    <w:p w14:paraId="202BE463" w14:textId="620FCB8A" w:rsidR="00D7780C" w:rsidRPr="007B14C4" w:rsidRDefault="00D7780C" w:rsidP="00D7780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7B14C4">
        <w:rPr>
          <w:rFonts w:ascii="Times New Roman" w:hAnsi="Times New Roman"/>
        </w:rPr>
        <w:t>Projects are due at the START of the class p</w:t>
      </w:r>
      <w:r w:rsidR="00171F5F">
        <w:rPr>
          <w:rFonts w:ascii="Times New Roman" w:hAnsi="Times New Roman"/>
        </w:rPr>
        <w:t xml:space="preserve">eriod and the first 24 hours </w:t>
      </w:r>
      <w:r w:rsidR="006B495D">
        <w:rPr>
          <w:rFonts w:ascii="Times New Roman" w:hAnsi="Times New Roman"/>
        </w:rPr>
        <w:t xml:space="preserve">of being late is </w:t>
      </w:r>
      <w:r w:rsidR="00171F5F">
        <w:rPr>
          <w:rFonts w:ascii="Times New Roman" w:hAnsi="Times New Roman"/>
        </w:rPr>
        <w:t>-15</w:t>
      </w:r>
      <w:r w:rsidR="006B495D">
        <w:rPr>
          <w:rFonts w:ascii="Times New Roman" w:hAnsi="Times New Roman"/>
        </w:rPr>
        <w:t xml:space="preserve"> pts.</w:t>
      </w:r>
      <w:r w:rsidRPr="007B14C4">
        <w:rPr>
          <w:rFonts w:ascii="Times New Roman" w:hAnsi="Times New Roman"/>
        </w:rPr>
        <w:tab/>
      </w:r>
      <w:r w:rsidRPr="007B14C4">
        <w:rPr>
          <w:rFonts w:ascii="Times New Roman" w:hAnsi="Times New Roman"/>
        </w:rPr>
        <w:tab/>
      </w:r>
    </w:p>
    <w:p w14:paraId="4EE57C4F" w14:textId="77777777" w:rsidR="00D7780C" w:rsidRPr="007B14C4" w:rsidRDefault="00D7780C" w:rsidP="00D7780C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7B14C4">
        <w:rPr>
          <w:rFonts w:ascii="Times New Roman" w:hAnsi="Times New Roman"/>
        </w:rPr>
        <w:t>Each subsequent weekday is an additional -10 pts</w:t>
      </w:r>
    </w:p>
    <w:p w14:paraId="54DED470" w14:textId="77777777" w:rsidR="00D7780C" w:rsidRDefault="00D7780C" w:rsidP="00D7780C">
      <w:pPr>
        <w:widowControl w:val="0"/>
        <w:autoSpaceDE w:val="0"/>
        <w:autoSpaceDN w:val="0"/>
        <w:adjustRightInd w:val="0"/>
        <w:rPr>
          <w:rFonts w:ascii="Times New Roman" w:hAnsi="Times New Roman" w:cs="Georgia"/>
          <w:b/>
          <w:bCs/>
          <w:sz w:val="28"/>
        </w:rPr>
      </w:pPr>
    </w:p>
    <w:p w14:paraId="0388C28E" w14:textId="77777777" w:rsidR="00D7780C" w:rsidRPr="00395DBE" w:rsidRDefault="00D7780C" w:rsidP="00D7780C">
      <w:pPr>
        <w:widowControl w:val="0"/>
        <w:autoSpaceDE w:val="0"/>
        <w:autoSpaceDN w:val="0"/>
        <w:adjustRightInd w:val="0"/>
        <w:outlineLvl w:val="0"/>
        <w:rPr>
          <w:rFonts w:ascii="Times New Roman" w:hAnsi="Times New Roman" w:cs="Georgia"/>
          <w:b/>
          <w:bCs/>
          <w:sz w:val="28"/>
        </w:rPr>
      </w:pPr>
      <w:r w:rsidRPr="00395DBE">
        <w:rPr>
          <w:rFonts w:ascii="Times New Roman" w:hAnsi="Times New Roman" w:cs="Georgia"/>
          <w:b/>
          <w:bCs/>
          <w:sz w:val="28"/>
        </w:rPr>
        <w:t>Turn In</w:t>
      </w:r>
    </w:p>
    <w:p w14:paraId="309C6A59" w14:textId="77777777" w:rsidR="00D7780C" w:rsidRPr="007B14C4" w:rsidRDefault="00D7780C" w:rsidP="00D7780C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7B14C4">
        <w:rPr>
          <w:rFonts w:ascii="Times New Roman" w:hAnsi="Times New Roman"/>
        </w:rPr>
        <w:t xml:space="preserve">A professional document is stapled with an attractive cover page.  </w:t>
      </w:r>
    </w:p>
    <w:p w14:paraId="7BA8AAFA" w14:textId="77777777" w:rsidR="00D7780C" w:rsidRDefault="00D7780C" w:rsidP="00E1676F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E1676F">
        <w:rPr>
          <w:rFonts w:ascii="Times New Roman" w:hAnsi="Times New Roman"/>
          <w:u w:val="single"/>
        </w:rPr>
        <w:t>Cover page</w:t>
      </w:r>
      <w:r w:rsidRPr="00E1676F">
        <w:rPr>
          <w:rFonts w:ascii="Times New Roman" w:hAnsi="Times New Roman"/>
        </w:rPr>
        <w:t xml:space="preserve"> - Your project must have a cover page that includes your name, a title, an interesting graphic or photograph related to the project topic and the following signed pledge: "I pledge that this work is entirely mine, and mine alone (except for any code provided by my instructor). " You are responsible for understanding and adhering to the </w:t>
      </w:r>
      <w:hyperlink r:id="rId17" w:history="1">
        <w:r w:rsidRPr="00E1676F">
          <w:rPr>
            <w:rFonts w:ascii="Times New Roman" w:hAnsi="Times New Roman"/>
          </w:rPr>
          <w:t>School of CIS Guidelines for Academic Honesty</w:t>
        </w:r>
      </w:hyperlink>
      <w:r w:rsidRPr="00E1676F">
        <w:rPr>
          <w:rFonts w:ascii="Times New Roman" w:hAnsi="Times New Roman"/>
        </w:rPr>
        <w:t>.</w:t>
      </w:r>
    </w:p>
    <w:p w14:paraId="4319A443" w14:textId="77777777" w:rsidR="007F186F" w:rsidRDefault="007F186F" w:rsidP="007F4CC0">
      <w:pPr>
        <w:rPr>
          <w:rFonts w:ascii="Times New Roman" w:hAnsi="Times New Roman"/>
        </w:rPr>
      </w:pPr>
    </w:p>
    <w:p w14:paraId="2B2FFD89" w14:textId="136F57E2" w:rsidR="007F4CC0" w:rsidRDefault="007F4CC0" w:rsidP="007E6B4C">
      <w:pPr>
        <w:rPr>
          <w:rFonts w:ascii="Times New Roman" w:hAnsi="Times New Roman"/>
          <w:b/>
          <w:u w:val="single"/>
        </w:rPr>
      </w:pPr>
      <w:r w:rsidRPr="003C56B6">
        <w:rPr>
          <w:rFonts w:ascii="Times New Roman" w:hAnsi="Times New Roman"/>
          <w:b/>
          <w:u w:val="single"/>
        </w:rPr>
        <w:t>Before you turn in your work: use the</w:t>
      </w:r>
      <w:r w:rsidRPr="004C6175">
        <w:rPr>
          <w:rFonts w:ascii="Times New Roman" w:hAnsi="Times New Roman"/>
          <w:b/>
          <w:sz w:val="28"/>
          <w:u w:val="single"/>
        </w:rPr>
        <w:t xml:space="preserve"> </w:t>
      </w:r>
      <w:hyperlink r:id="rId18" w:history="1">
        <w:r w:rsidRPr="004C6175">
          <w:rPr>
            <w:rStyle w:val="Hyperlink"/>
            <w:rFonts w:ascii="Times New Roman" w:hAnsi="Times New Roman"/>
            <w:b/>
            <w:sz w:val="28"/>
          </w:rPr>
          <w:t>Java Style Guide</w:t>
        </w:r>
      </w:hyperlink>
      <w:r w:rsidRPr="004C6175">
        <w:rPr>
          <w:rFonts w:ascii="Times New Roman" w:hAnsi="Times New Roman"/>
          <w:b/>
          <w:sz w:val="28"/>
          <w:u w:val="single"/>
        </w:rPr>
        <w:t xml:space="preserve"> </w:t>
      </w:r>
      <w:r w:rsidRPr="003C56B6">
        <w:rPr>
          <w:rFonts w:ascii="Times New Roman" w:hAnsi="Times New Roman"/>
          <w:b/>
          <w:u w:val="single"/>
        </w:rPr>
        <w:t>to document your project. (10 pts)</w:t>
      </w:r>
    </w:p>
    <w:p w14:paraId="3379D6A7" w14:textId="77777777" w:rsidR="009527D9" w:rsidRDefault="009527D9" w:rsidP="007E6B4C">
      <w:pPr>
        <w:rPr>
          <w:rFonts w:ascii="Times New Roman" w:hAnsi="Times New Roman"/>
          <w:b/>
          <w:u w:val="single"/>
        </w:rPr>
      </w:pPr>
    </w:p>
    <w:p w14:paraId="46BC306F" w14:textId="77777777" w:rsidR="0077195D" w:rsidRDefault="0077195D">
      <w:pPr>
        <w:rPr>
          <w:rFonts w:ascii="Times New Roman" w:eastAsiaTheme="minorEastAsia" w:hAnsi="Times New Roman" w:cs="Times New Roman"/>
          <w:b/>
          <w:sz w:val="32"/>
          <w:szCs w:val="22"/>
          <w:lang w:eastAsia="zh-CN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3E64F51D" w14:textId="3A7572A6" w:rsidR="00AD7181" w:rsidRDefault="00AD7181" w:rsidP="009527D9">
      <w:pPr>
        <w:pStyle w:val="NoSpacing"/>
        <w:ind w:left="1440"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CIS 163 – Computer Science II</w:t>
      </w:r>
    </w:p>
    <w:p w14:paraId="7F52E1E3" w14:textId="77777777" w:rsidR="009527D9" w:rsidRPr="00395DBE" w:rsidRDefault="00AD7181" w:rsidP="009527D9">
      <w:pPr>
        <w:ind w:left="1440" w:firstLine="720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 w:cs="Times New Roman"/>
          <w:b/>
          <w:sz w:val="32"/>
        </w:rPr>
        <w:t>Project 3</w:t>
      </w:r>
      <w:r w:rsidRPr="002670A3">
        <w:rPr>
          <w:rFonts w:ascii="Times New Roman" w:hAnsi="Times New Roman" w:cs="Times New Roman"/>
          <w:b/>
          <w:sz w:val="32"/>
        </w:rPr>
        <w:t xml:space="preserve">: </w:t>
      </w:r>
      <w:r w:rsidR="009527D9">
        <w:rPr>
          <w:rFonts w:ascii="Times New Roman" w:hAnsi="Times New Roman"/>
          <w:b/>
          <w:sz w:val="36"/>
        </w:rPr>
        <w:t>A “Reserve Camping” program</w:t>
      </w:r>
    </w:p>
    <w:p w14:paraId="05D78C9B" w14:textId="11F857F4" w:rsidR="00AD7181" w:rsidRPr="002670A3" w:rsidRDefault="00AD7181" w:rsidP="00AD7181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4320"/>
        <w:gridCol w:w="5760"/>
      </w:tblGrid>
      <w:tr w:rsidR="00AD7181" w:rsidRPr="002552E6" w14:paraId="03BDC272" w14:textId="77777777" w:rsidTr="00E574B9">
        <w:tc>
          <w:tcPr>
            <w:tcW w:w="4320" w:type="dxa"/>
          </w:tcPr>
          <w:p w14:paraId="3939C896" w14:textId="77777777" w:rsidR="00AD7181" w:rsidRPr="002552E6" w:rsidRDefault="00AD7181" w:rsidP="00E574B9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2552E6"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760" w:type="dxa"/>
          </w:tcPr>
          <w:p w14:paraId="78D0F7C2" w14:textId="77777777" w:rsidR="00AD7181" w:rsidRPr="002552E6" w:rsidRDefault="00AD7181" w:rsidP="00E574B9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7181" w:rsidRPr="00EB579C" w14:paraId="6E1D29F9" w14:textId="77777777" w:rsidTr="00E574B9">
        <w:tc>
          <w:tcPr>
            <w:tcW w:w="4320" w:type="dxa"/>
          </w:tcPr>
          <w:p w14:paraId="09D85A9C" w14:textId="77777777" w:rsidR="00AD7181" w:rsidRPr="00EB579C" w:rsidRDefault="00AD7181" w:rsidP="00E574B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Submitted, Days Late, Late Penalty</w:t>
            </w:r>
          </w:p>
        </w:tc>
        <w:tc>
          <w:tcPr>
            <w:tcW w:w="5760" w:type="dxa"/>
          </w:tcPr>
          <w:p w14:paraId="4C18CA7E" w14:textId="77777777" w:rsidR="00AD7181" w:rsidRPr="00EB579C" w:rsidRDefault="00AD7181" w:rsidP="00E574B9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FE02C5E" w14:textId="77777777" w:rsidR="00AD7181" w:rsidRPr="002670A3" w:rsidRDefault="00AD7181" w:rsidP="00AD7181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10"/>
        <w:gridCol w:w="1935"/>
        <w:gridCol w:w="1935"/>
      </w:tblGrid>
      <w:tr w:rsidR="00AD7181" w:rsidRPr="002670A3" w14:paraId="49418502" w14:textId="77777777" w:rsidTr="00E574B9">
        <w:tc>
          <w:tcPr>
            <w:tcW w:w="6210" w:type="dxa"/>
          </w:tcPr>
          <w:p w14:paraId="0612F62E" w14:textId="77777777" w:rsidR="00AD7181" w:rsidRPr="002670A3" w:rsidRDefault="00AD7181" w:rsidP="00E574B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Graded Item</w:t>
            </w:r>
          </w:p>
        </w:tc>
        <w:tc>
          <w:tcPr>
            <w:tcW w:w="1935" w:type="dxa"/>
          </w:tcPr>
          <w:p w14:paraId="207B0912" w14:textId="77777777" w:rsidR="00AD7181" w:rsidRPr="002670A3" w:rsidRDefault="00AD7181" w:rsidP="00E574B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Points Assigned</w:t>
            </w:r>
          </w:p>
        </w:tc>
        <w:tc>
          <w:tcPr>
            <w:tcW w:w="1935" w:type="dxa"/>
          </w:tcPr>
          <w:p w14:paraId="2B17C085" w14:textId="77777777" w:rsidR="00AD7181" w:rsidRPr="002670A3" w:rsidRDefault="00AD7181" w:rsidP="00E574B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Secured</w:t>
            </w:r>
          </w:p>
        </w:tc>
      </w:tr>
      <w:tr w:rsidR="00AD7181" w:rsidRPr="002670A3" w14:paraId="372A79D2" w14:textId="77777777" w:rsidTr="00E574B9">
        <w:tc>
          <w:tcPr>
            <w:tcW w:w="6210" w:type="dxa"/>
          </w:tcPr>
          <w:p w14:paraId="64D8E30C" w14:textId="77777777" w:rsidR="002552E6" w:rsidRPr="002670A3" w:rsidRDefault="002552E6" w:rsidP="002552E6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Javadoc Comments and Coding S</w:t>
            </w: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tyle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/Technique</w:t>
            </w:r>
          </w:p>
          <w:p w14:paraId="48FA0788" w14:textId="6E51C7B5" w:rsidR="002552E6" w:rsidRPr="005647AF" w:rsidRDefault="002552E6" w:rsidP="002552E6">
            <w:pPr>
              <w:pStyle w:val="NoSpacing"/>
              <w:spacing w:before="60" w:after="6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(</w:t>
            </w:r>
            <w:hyperlink r:id="rId19" w:history="1">
              <w:r w:rsidRPr="005647AF">
                <w:rPr>
                  <w:rStyle w:val="Hyperlink"/>
                  <w:rFonts w:ascii="Times New Roman" w:eastAsia="SimSun" w:hAnsi="Times New Roman" w:cs="Times New Roman"/>
                  <w:sz w:val="20"/>
                  <w:szCs w:val="20"/>
                  <w:lang w:eastAsia="en-US"/>
                </w:rPr>
                <w:t>http://www.cis.gvsu.edu/studentsupport/javaguide</w:t>
              </w:r>
            </w:hyperlink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)</w:t>
            </w:r>
          </w:p>
          <w:p w14:paraId="3AFFD2FC" w14:textId="77777777" w:rsidR="002552E6" w:rsidRPr="00B602C4" w:rsidRDefault="002552E6" w:rsidP="002552E6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Code Indentation (auto format source code in IDE)</w:t>
            </w:r>
          </w:p>
          <w:p w14:paraId="034DDA94" w14:textId="77777777" w:rsidR="002552E6" w:rsidRPr="00B602C4" w:rsidRDefault="002552E6" w:rsidP="002552E6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Naming Conventions (see Java style guide)</w:t>
            </w:r>
          </w:p>
          <w:p w14:paraId="5CC708C0" w14:textId="77777777" w:rsidR="002552E6" w:rsidRPr="00B602C4" w:rsidRDefault="002552E6" w:rsidP="002552E6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Proper access modifiers for fields and methods</w:t>
            </w:r>
          </w:p>
          <w:p w14:paraId="5AA7954D" w14:textId="77777777" w:rsidR="002552E6" w:rsidRPr="00B602C4" w:rsidRDefault="002552E6" w:rsidP="002552E6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Use of helper (private) methods</w:t>
            </w:r>
          </w:p>
          <w:p w14:paraId="6A179CDD" w14:textId="77777777" w:rsidR="002552E6" w:rsidRPr="00B602C4" w:rsidRDefault="002552E6" w:rsidP="002552E6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Using good variable names</w:t>
            </w:r>
          </w:p>
          <w:p w14:paraId="26E9A7B9" w14:textId="77777777" w:rsidR="002552E6" w:rsidRPr="00B602C4" w:rsidRDefault="002552E6" w:rsidP="002552E6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Header/class comments </w:t>
            </w:r>
          </w:p>
          <w:p w14:paraId="6CD42B16" w14:textId="77777777" w:rsidR="002552E6" w:rsidRPr="00B602C4" w:rsidRDefault="002552E6" w:rsidP="002552E6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Every method uses @param and @return </w:t>
            </w:r>
          </w:p>
          <w:p w14:paraId="2285E4C1" w14:textId="77777777" w:rsidR="002552E6" w:rsidRPr="00B602C4" w:rsidRDefault="002552E6" w:rsidP="002552E6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a /***************** separator</w:t>
            </w:r>
          </w:p>
          <w:p w14:paraId="05A57A09" w14:textId="77777777" w:rsidR="002552E6" w:rsidRPr="00B602C4" w:rsidRDefault="002552E6" w:rsidP="002552E6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Overall layout, readability, No text wrap</w:t>
            </w:r>
          </w:p>
          <w:p w14:paraId="38476E68" w14:textId="77777777" w:rsidR="002552E6" w:rsidRDefault="002552E6" w:rsidP="002552E6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sing /** … / for each Instance variable</w:t>
            </w:r>
          </w:p>
          <w:p w14:paraId="03F8BA32" w14:textId="27635C08" w:rsidR="00AD7181" w:rsidRPr="002552E6" w:rsidRDefault="002552E6" w:rsidP="002552E6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2552E6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Has many inner “inner” comments</w:t>
            </w:r>
          </w:p>
        </w:tc>
        <w:tc>
          <w:tcPr>
            <w:tcW w:w="1935" w:type="dxa"/>
          </w:tcPr>
          <w:p w14:paraId="780BB477" w14:textId="77777777" w:rsidR="00AD7181" w:rsidRPr="002670A3" w:rsidRDefault="00AD7181" w:rsidP="00E574B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35" w:type="dxa"/>
          </w:tcPr>
          <w:p w14:paraId="74172670" w14:textId="77777777" w:rsidR="00AD7181" w:rsidRPr="002670A3" w:rsidRDefault="00AD7181" w:rsidP="00E574B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181" w:rsidRPr="002670A3" w14:paraId="06553319" w14:textId="77777777" w:rsidTr="00E574B9">
        <w:tc>
          <w:tcPr>
            <w:tcW w:w="6210" w:type="dxa"/>
          </w:tcPr>
          <w:p w14:paraId="73902CC0" w14:textId="77777777" w:rsidR="00AD7181" w:rsidRPr="00A0394C" w:rsidRDefault="00AD7181" w:rsidP="00E574B9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94C">
              <w:rPr>
                <w:rFonts w:ascii="Times New Roman" w:hAnsi="Times New Roman" w:cs="Times New Roman"/>
                <w:b/>
                <w:sz w:val="24"/>
                <w:szCs w:val="24"/>
              </w:rPr>
              <w:t>Steps 1 – 7: Basic Functionality</w:t>
            </w:r>
          </w:p>
          <w:p w14:paraId="7D11BC2E" w14:textId="60761D6E" w:rsidR="00AD7181" w:rsidRPr="002552E6" w:rsidRDefault="00E574B9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552E6">
              <w:rPr>
                <w:rFonts w:ascii="Courier New" w:hAnsi="Courier New" w:cs="Courier New"/>
                <w:sz w:val="20"/>
                <w:szCs w:val="20"/>
              </w:rPr>
              <w:t>RV</w:t>
            </w:r>
            <w:r w:rsidR="00AD7181" w:rsidRPr="002552E6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2552E6">
              <w:rPr>
                <w:rFonts w:ascii="Courier New" w:hAnsi="Courier New" w:cs="Courier New"/>
                <w:sz w:val="20"/>
                <w:szCs w:val="20"/>
              </w:rPr>
              <w:t>Tent</w:t>
            </w:r>
            <w:r w:rsidR="00AD7181" w:rsidRPr="002552E6">
              <w:rPr>
                <w:rFonts w:ascii="Times New Roman" w:hAnsi="Times New Roman" w:cs="Times New Roman"/>
                <w:sz w:val="20"/>
                <w:szCs w:val="20"/>
              </w:rPr>
              <w:t xml:space="preserve"> classes</w:t>
            </w:r>
          </w:p>
          <w:p w14:paraId="2C6D296C" w14:textId="65297287" w:rsidR="00AD7181" w:rsidRPr="002552E6" w:rsidRDefault="00E574B9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552E6">
              <w:rPr>
                <w:rFonts w:ascii="Courier New" w:hAnsi="Courier New" w:cs="Courier New"/>
                <w:sz w:val="20"/>
                <w:szCs w:val="20"/>
              </w:rPr>
              <w:t>SiteModel</w:t>
            </w:r>
            <w:r w:rsidR="00AD7181" w:rsidRPr="002552E6">
              <w:rPr>
                <w:rFonts w:ascii="Times New Roman" w:hAnsi="Times New Roman" w:cs="Times New Roman"/>
                <w:sz w:val="20"/>
                <w:szCs w:val="20"/>
              </w:rPr>
              <w:t xml:space="preserve"> class</w:t>
            </w:r>
          </w:p>
          <w:p w14:paraId="72DADFAF" w14:textId="186FB572" w:rsidR="00AD7181" w:rsidRPr="002552E6" w:rsidRDefault="00E574B9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552E6">
              <w:rPr>
                <w:rFonts w:ascii="Courier New" w:hAnsi="Courier New" w:cs="Courier New"/>
                <w:sz w:val="20"/>
                <w:szCs w:val="20"/>
              </w:rPr>
              <w:t>GUICampingReg</w:t>
            </w:r>
            <w:r w:rsidR="00AD7181" w:rsidRPr="002552E6">
              <w:rPr>
                <w:rFonts w:ascii="Times New Roman" w:hAnsi="Times New Roman" w:cs="Times New Roman"/>
                <w:sz w:val="20"/>
                <w:szCs w:val="20"/>
              </w:rPr>
              <w:t xml:space="preserve"> class</w:t>
            </w:r>
          </w:p>
          <w:p w14:paraId="51C43967" w14:textId="702280E9" w:rsidR="00AD7181" w:rsidRPr="002552E6" w:rsidRDefault="00E574B9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552E6">
              <w:rPr>
                <w:rFonts w:ascii="Courier New" w:hAnsi="Courier New" w:cs="Courier New"/>
                <w:sz w:val="20"/>
                <w:szCs w:val="20"/>
              </w:rPr>
              <w:t>RV</w:t>
            </w:r>
            <w:r w:rsidR="00AD7181" w:rsidRPr="002552E6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2552E6">
              <w:rPr>
                <w:rFonts w:ascii="Courier New" w:hAnsi="Courier New" w:cs="Courier New"/>
                <w:sz w:val="20"/>
                <w:szCs w:val="20"/>
              </w:rPr>
              <w:t>Tent</w:t>
            </w:r>
            <w:r w:rsidR="00AD7181" w:rsidRPr="002552E6">
              <w:rPr>
                <w:rFonts w:ascii="Times New Roman" w:hAnsi="Times New Roman" w:cs="Times New Roman"/>
                <w:sz w:val="20"/>
                <w:szCs w:val="20"/>
              </w:rPr>
              <w:t xml:space="preserve"> classes</w:t>
            </w:r>
          </w:p>
          <w:p w14:paraId="6FDB15EF" w14:textId="3F138B53" w:rsidR="00AD7181" w:rsidRPr="002552E6" w:rsidRDefault="004F3B2A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552E6">
              <w:rPr>
                <w:rFonts w:ascii="Times New Roman" w:hAnsi="Times New Roman" w:cs="Times New Roman"/>
                <w:sz w:val="20"/>
                <w:szCs w:val="20"/>
              </w:rPr>
              <w:t>Occupy</w:t>
            </w:r>
            <w:r w:rsidR="00AD7181" w:rsidRPr="002552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74B9" w:rsidRPr="002552E6">
              <w:rPr>
                <w:rFonts w:ascii="Times New Roman" w:hAnsi="Times New Roman" w:cs="Times New Roman"/>
                <w:sz w:val="20"/>
                <w:szCs w:val="20"/>
              </w:rPr>
              <w:t>RV</w:t>
            </w:r>
            <w:r w:rsidR="00AD7181" w:rsidRPr="002552E6">
              <w:rPr>
                <w:rFonts w:ascii="Times New Roman" w:hAnsi="Times New Roman" w:cs="Times New Roman"/>
                <w:sz w:val="20"/>
                <w:szCs w:val="20"/>
              </w:rPr>
              <w:t xml:space="preserve"> (input via </w:t>
            </w:r>
            <w:r w:rsidR="00E11C78" w:rsidRPr="002552E6">
              <w:rPr>
                <w:rFonts w:ascii="Courier New" w:hAnsi="Courier New" w:cs="Courier New"/>
                <w:sz w:val="20"/>
                <w:szCs w:val="20"/>
              </w:rPr>
              <w:t>DialogCheckInRv</w:t>
            </w:r>
            <w:r w:rsidR="00AD7181" w:rsidRPr="002552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2E552C8" w14:textId="54443A97" w:rsidR="00AD7181" w:rsidRPr="002552E6" w:rsidRDefault="004F3B2A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552E6">
              <w:rPr>
                <w:rFonts w:ascii="Times New Roman" w:hAnsi="Times New Roman" w:cs="Times New Roman"/>
                <w:sz w:val="20"/>
                <w:szCs w:val="20"/>
              </w:rPr>
              <w:t>Occupy</w:t>
            </w:r>
            <w:r w:rsidR="00AD7181" w:rsidRPr="002552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574B9" w:rsidRPr="002552E6">
              <w:rPr>
                <w:rFonts w:ascii="Times New Roman" w:hAnsi="Times New Roman" w:cs="Times New Roman"/>
                <w:sz w:val="20"/>
                <w:szCs w:val="20"/>
              </w:rPr>
              <w:t>Tent</w:t>
            </w:r>
            <w:r w:rsidR="00AD7181" w:rsidRPr="002552E6">
              <w:rPr>
                <w:rFonts w:ascii="Times New Roman" w:hAnsi="Times New Roman" w:cs="Times New Roman"/>
                <w:sz w:val="20"/>
                <w:szCs w:val="20"/>
              </w:rPr>
              <w:t xml:space="preserve"> (input via </w:t>
            </w:r>
            <w:r w:rsidR="00E11C78" w:rsidRPr="002552E6">
              <w:rPr>
                <w:rFonts w:ascii="Courier New" w:hAnsi="Courier New" w:cs="Courier New"/>
                <w:sz w:val="20"/>
                <w:szCs w:val="20"/>
              </w:rPr>
              <w:t>DialogCheckInTent</w:t>
            </w:r>
            <w:r w:rsidR="00AD7181" w:rsidRPr="002552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2A59E4A" w14:textId="502871BA" w:rsidR="00AD7181" w:rsidRPr="002552E6" w:rsidRDefault="00BA7524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552E6">
              <w:rPr>
                <w:rFonts w:ascii="Times New Roman" w:hAnsi="Times New Roman" w:cs="Times New Roman"/>
                <w:sz w:val="20"/>
                <w:szCs w:val="20"/>
              </w:rPr>
              <w:t xml:space="preserve">Cost using </w:t>
            </w:r>
            <w:r w:rsidR="002552E6" w:rsidRPr="002552E6">
              <w:rPr>
                <w:rFonts w:ascii="Times New Roman" w:hAnsi="Times New Roman" w:cs="Times New Roman"/>
                <w:sz w:val="20"/>
                <w:szCs w:val="20"/>
              </w:rPr>
              <w:t xml:space="preserve">estimated </w:t>
            </w:r>
            <w:r w:rsidRPr="002552E6">
              <w:rPr>
                <w:rFonts w:ascii="Times New Roman" w:hAnsi="Times New Roman" w:cs="Times New Roman"/>
                <w:sz w:val="20"/>
                <w:szCs w:val="20"/>
              </w:rPr>
              <w:t>number of days</w:t>
            </w:r>
          </w:p>
          <w:p w14:paraId="56B682B4" w14:textId="77777777" w:rsidR="00AD7181" w:rsidRPr="002552E6" w:rsidRDefault="00AD7181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552E6">
              <w:rPr>
                <w:rFonts w:ascii="Times New Roman" w:hAnsi="Times New Roman" w:cs="Times New Roman"/>
                <w:sz w:val="20"/>
                <w:szCs w:val="20"/>
              </w:rPr>
              <w:t>Menu item to save items in store as a serialized file</w:t>
            </w:r>
          </w:p>
          <w:p w14:paraId="32C11D1E" w14:textId="77777777" w:rsidR="00AD7181" w:rsidRPr="002552E6" w:rsidRDefault="00AD7181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552E6">
              <w:rPr>
                <w:rFonts w:ascii="Times New Roman" w:hAnsi="Times New Roman" w:cs="Times New Roman"/>
                <w:sz w:val="20"/>
                <w:szCs w:val="20"/>
              </w:rPr>
              <w:t>Menu item to load items from a serialized file</w:t>
            </w:r>
          </w:p>
          <w:p w14:paraId="3586C6B0" w14:textId="77777777" w:rsidR="00AD7181" w:rsidRPr="002552E6" w:rsidRDefault="00AD7181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552E6">
              <w:rPr>
                <w:rFonts w:ascii="Times New Roman" w:hAnsi="Times New Roman" w:cs="Times New Roman"/>
                <w:sz w:val="20"/>
                <w:szCs w:val="20"/>
              </w:rPr>
              <w:t>Final UML class diagram</w:t>
            </w:r>
          </w:p>
        </w:tc>
        <w:tc>
          <w:tcPr>
            <w:tcW w:w="1935" w:type="dxa"/>
          </w:tcPr>
          <w:p w14:paraId="0E813006" w14:textId="77CD6F40" w:rsidR="00AD7181" w:rsidRPr="002670A3" w:rsidRDefault="002552E6" w:rsidP="00E574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935" w:type="dxa"/>
          </w:tcPr>
          <w:p w14:paraId="0D1C00BE" w14:textId="77777777" w:rsidR="00AD7181" w:rsidRPr="002670A3" w:rsidRDefault="00AD7181" w:rsidP="00E574B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225E" w:rsidRPr="002670A3" w14:paraId="3F0F5AA8" w14:textId="77777777" w:rsidTr="009527D9">
        <w:tc>
          <w:tcPr>
            <w:tcW w:w="6210" w:type="dxa"/>
          </w:tcPr>
          <w:p w14:paraId="38AED3E9" w14:textId="518C3619" w:rsidR="00A6225E" w:rsidRPr="00A0394C" w:rsidRDefault="00A6225E" w:rsidP="009527D9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8</w:t>
            </w:r>
            <w:r w:rsidR="00BA752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Save/Load As Text</w:t>
            </w:r>
          </w:p>
          <w:p w14:paraId="260474C7" w14:textId="77777777" w:rsidR="00A6225E" w:rsidRPr="002552E6" w:rsidRDefault="00A6225E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552E6">
              <w:rPr>
                <w:rFonts w:ascii="Times New Roman" w:hAnsi="Times New Roman" w:cs="Times New Roman"/>
                <w:sz w:val="20"/>
                <w:szCs w:val="20"/>
              </w:rPr>
              <w:t>Menu item to save items in store as a text file</w:t>
            </w:r>
          </w:p>
          <w:p w14:paraId="7A46C7AC" w14:textId="0B71DE99" w:rsidR="00A6225E" w:rsidRPr="00A6225E" w:rsidRDefault="00A6225E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552E6">
              <w:rPr>
                <w:rFonts w:ascii="Times New Roman" w:hAnsi="Times New Roman" w:cs="Times New Roman"/>
                <w:sz w:val="20"/>
                <w:szCs w:val="20"/>
              </w:rPr>
              <w:t>Menu item to load items from a text file</w:t>
            </w:r>
          </w:p>
        </w:tc>
        <w:tc>
          <w:tcPr>
            <w:tcW w:w="1935" w:type="dxa"/>
          </w:tcPr>
          <w:p w14:paraId="08670E2B" w14:textId="77777777" w:rsidR="00A6225E" w:rsidRDefault="00A6225E" w:rsidP="009527D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744AF" w14:textId="77777777" w:rsidR="00A6225E" w:rsidRPr="002670A3" w:rsidRDefault="00A6225E" w:rsidP="009527D9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35" w:type="dxa"/>
          </w:tcPr>
          <w:p w14:paraId="6A32EF33" w14:textId="77777777" w:rsidR="00A6225E" w:rsidRPr="002670A3" w:rsidRDefault="00A6225E" w:rsidP="009527D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7181" w:rsidRPr="002670A3" w14:paraId="1F96BF23" w14:textId="77777777" w:rsidTr="00E574B9">
        <w:tc>
          <w:tcPr>
            <w:tcW w:w="6210" w:type="dxa"/>
          </w:tcPr>
          <w:p w14:paraId="280F2BAC" w14:textId="0B042BD6" w:rsidR="00AD7181" w:rsidRPr="002670A3" w:rsidRDefault="00A6225E" w:rsidP="00A6225E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Checking</w:t>
            </w:r>
            <w:r w:rsidR="00BA75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 Menu and actual cost</w:t>
            </w:r>
          </w:p>
        </w:tc>
        <w:tc>
          <w:tcPr>
            <w:tcW w:w="1935" w:type="dxa"/>
          </w:tcPr>
          <w:p w14:paraId="6BEE6E56" w14:textId="779946CC" w:rsidR="00AD7181" w:rsidRPr="002670A3" w:rsidRDefault="002552E6" w:rsidP="00E574B9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35" w:type="dxa"/>
          </w:tcPr>
          <w:p w14:paraId="350BC524" w14:textId="77777777" w:rsidR="00AD7181" w:rsidRPr="002670A3" w:rsidRDefault="00AD7181" w:rsidP="00E574B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7181" w:rsidRPr="002670A3" w14:paraId="6E22CEEA" w14:textId="77777777" w:rsidTr="00E574B9">
        <w:tc>
          <w:tcPr>
            <w:tcW w:w="6210" w:type="dxa"/>
          </w:tcPr>
          <w:p w14:paraId="678DBAFB" w14:textId="79B36318" w:rsidR="00BA7524" w:rsidRPr="00007090" w:rsidRDefault="00AD7181" w:rsidP="00007090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10 – </w:t>
            </w:r>
            <w:r w:rsidR="00DA1F76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0070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Search </w:t>
            </w:r>
            <w:r w:rsidRPr="00A0394C">
              <w:rPr>
                <w:rFonts w:ascii="Times New Roman" w:hAnsi="Times New Roman" w:cs="Times New Roman"/>
                <w:b/>
                <w:sz w:val="24"/>
                <w:szCs w:val="24"/>
              </w:rPr>
              <w:t>Functionality</w:t>
            </w:r>
          </w:p>
          <w:p w14:paraId="1BA1B3BB" w14:textId="77777777" w:rsidR="00764A05" w:rsidRDefault="00DA1F76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552E6">
              <w:rPr>
                <w:rFonts w:ascii="Times New Roman" w:hAnsi="Times New Roman" w:cs="Times New Roman"/>
                <w:sz w:val="20"/>
                <w:szCs w:val="20"/>
              </w:rPr>
              <w:t>All sites are occupied.</w:t>
            </w:r>
          </w:p>
          <w:p w14:paraId="464207C5" w14:textId="2578D085" w:rsidR="00007090" w:rsidRPr="002552E6" w:rsidRDefault="00007090" w:rsidP="002552E6">
            <w:pPr>
              <w:pStyle w:val="NoSpacing"/>
              <w:numPr>
                <w:ilvl w:val="0"/>
                <w:numId w:val="39"/>
              </w:num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552E6">
              <w:rPr>
                <w:rFonts w:ascii="Times New Roman" w:hAnsi="Times New Roman" w:cs="Times New Roman"/>
                <w:sz w:val="20"/>
                <w:szCs w:val="20"/>
              </w:rPr>
              <w:t>Returns all sites with the number of days left</w:t>
            </w:r>
          </w:p>
        </w:tc>
        <w:tc>
          <w:tcPr>
            <w:tcW w:w="1935" w:type="dxa"/>
          </w:tcPr>
          <w:p w14:paraId="6E30E469" w14:textId="77777777" w:rsidR="00AD7181" w:rsidRDefault="00AD7181" w:rsidP="00E574B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B773CC" w14:textId="34C3EBAC" w:rsidR="00AD7181" w:rsidRDefault="00764A05" w:rsidP="00E574B9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027BF27" w14:textId="0C95FCD2" w:rsidR="00AD7181" w:rsidRPr="002670A3" w:rsidRDefault="002552E6" w:rsidP="002552E6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35" w:type="dxa"/>
          </w:tcPr>
          <w:p w14:paraId="4FDD0C04" w14:textId="77777777" w:rsidR="00AD7181" w:rsidRPr="002670A3" w:rsidRDefault="00AD7181" w:rsidP="00E574B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4A05" w:rsidRPr="002670A3" w14:paraId="5CB6363D" w14:textId="77777777" w:rsidTr="00F60319">
        <w:tc>
          <w:tcPr>
            <w:tcW w:w="6210" w:type="dxa"/>
          </w:tcPr>
          <w:p w14:paraId="71C0669F" w14:textId="3D888378" w:rsidR="00764A05" w:rsidRPr="002670A3" w:rsidRDefault="00764A05" w:rsidP="00764A05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12:  Your new feature</w:t>
            </w:r>
          </w:p>
        </w:tc>
        <w:tc>
          <w:tcPr>
            <w:tcW w:w="1935" w:type="dxa"/>
          </w:tcPr>
          <w:p w14:paraId="7D2DDFDD" w14:textId="58D117C0" w:rsidR="00764A05" w:rsidRPr="002670A3" w:rsidRDefault="002552E6" w:rsidP="00F60319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35" w:type="dxa"/>
          </w:tcPr>
          <w:p w14:paraId="63F22D06" w14:textId="77777777" w:rsidR="00764A05" w:rsidRPr="002670A3" w:rsidRDefault="00764A05" w:rsidP="00F6031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7181" w:rsidRPr="002670A3" w14:paraId="7028ECF9" w14:textId="77777777" w:rsidTr="00E574B9">
        <w:tc>
          <w:tcPr>
            <w:tcW w:w="6210" w:type="dxa"/>
          </w:tcPr>
          <w:p w14:paraId="4868E290" w14:textId="77777777" w:rsidR="00AD7181" w:rsidRPr="002670A3" w:rsidRDefault="00AD7181" w:rsidP="00E574B9">
            <w:pPr>
              <w:pStyle w:val="NoSpacing"/>
              <w:spacing w:before="60" w:after="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935" w:type="dxa"/>
          </w:tcPr>
          <w:p w14:paraId="7AC89C61" w14:textId="77777777" w:rsidR="00AD7181" w:rsidRPr="002670A3" w:rsidRDefault="00AD7181" w:rsidP="00E574B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935" w:type="dxa"/>
          </w:tcPr>
          <w:p w14:paraId="7D242EEB" w14:textId="77777777" w:rsidR="00AD7181" w:rsidRPr="002670A3" w:rsidRDefault="00AD7181" w:rsidP="00E574B9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D17F32E" w14:textId="77777777" w:rsidR="00AD7181" w:rsidRPr="00546D6D" w:rsidRDefault="00AD7181" w:rsidP="00AD7181">
      <w:pPr>
        <w:pStyle w:val="NoSpacing"/>
        <w:rPr>
          <w:rFonts w:ascii="Times New Roman" w:hAnsi="Times New Roman" w:cs="Times New Roman"/>
          <w:sz w:val="20"/>
        </w:rPr>
      </w:pPr>
    </w:p>
    <w:p w14:paraId="4AD92D1D" w14:textId="77777777" w:rsidR="00AD7181" w:rsidRPr="007A21AE" w:rsidRDefault="00AD7181" w:rsidP="00AD7181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Comments:</w:t>
      </w:r>
    </w:p>
    <w:p w14:paraId="08A47FB0" w14:textId="77777777" w:rsidR="00AD7181" w:rsidRPr="007E6B4C" w:rsidRDefault="00AD7181" w:rsidP="00AD7181">
      <w:pPr>
        <w:rPr>
          <w:rFonts w:ascii="Times New Roman" w:hAnsi="Times New Roman"/>
        </w:rPr>
      </w:pPr>
    </w:p>
    <w:p w14:paraId="363F8884" w14:textId="77777777" w:rsidR="00AD7181" w:rsidRPr="007E6B4C" w:rsidRDefault="00AD7181" w:rsidP="007E6B4C">
      <w:pPr>
        <w:rPr>
          <w:rFonts w:ascii="Times New Roman" w:hAnsi="Times New Roman"/>
        </w:rPr>
      </w:pPr>
    </w:p>
    <w:sectPr w:rsidR="00AD7181" w:rsidRPr="007E6B4C" w:rsidSect="00D54468">
      <w:footerReference w:type="even" r:id="rId20"/>
      <w:footerReference w:type="default" r:id="rId2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A1056" w14:textId="77777777" w:rsidR="006A6202" w:rsidRDefault="006A6202">
      <w:r>
        <w:separator/>
      </w:r>
    </w:p>
  </w:endnote>
  <w:endnote w:type="continuationSeparator" w:id="0">
    <w:p w14:paraId="74F373A9" w14:textId="77777777" w:rsidR="006A6202" w:rsidRDefault="006A6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42FC0" w14:textId="77777777" w:rsidR="00E31149" w:rsidRDefault="00E31149" w:rsidP="004A7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68AF25" w14:textId="77777777" w:rsidR="00E31149" w:rsidRDefault="00E31149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43976" w14:textId="3CD9B646" w:rsidR="00E31149" w:rsidRDefault="00E31149" w:rsidP="004A7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76D8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7D474C" w14:textId="7D18D614" w:rsidR="00E31149" w:rsidRPr="00DB0434" w:rsidRDefault="00E31149" w:rsidP="004A7C88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Page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582AEA" w14:textId="77777777" w:rsidR="006A6202" w:rsidRDefault="006A6202">
      <w:r>
        <w:separator/>
      </w:r>
    </w:p>
  </w:footnote>
  <w:footnote w:type="continuationSeparator" w:id="0">
    <w:p w14:paraId="63B2335A" w14:textId="77777777" w:rsidR="006A6202" w:rsidRDefault="006A6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B5B67"/>
    <w:multiLevelType w:val="hybridMultilevel"/>
    <w:tmpl w:val="A8A8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11294"/>
    <w:multiLevelType w:val="hybridMultilevel"/>
    <w:tmpl w:val="B784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27167"/>
    <w:multiLevelType w:val="hybridMultilevel"/>
    <w:tmpl w:val="F56CD61A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9E00DC7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4927D5"/>
    <w:multiLevelType w:val="hybridMultilevel"/>
    <w:tmpl w:val="BAAE2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5E0A83"/>
    <w:multiLevelType w:val="hybridMultilevel"/>
    <w:tmpl w:val="D772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263D72"/>
    <w:multiLevelType w:val="hybridMultilevel"/>
    <w:tmpl w:val="23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DF0769"/>
    <w:multiLevelType w:val="hybridMultilevel"/>
    <w:tmpl w:val="0084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BD657E"/>
    <w:multiLevelType w:val="hybridMultilevel"/>
    <w:tmpl w:val="CB32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1A771E"/>
    <w:multiLevelType w:val="hybridMultilevel"/>
    <w:tmpl w:val="062AC55E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2716382E"/>
    <w:multiLevelType w:val="hybridMultilevel"/>
    <w:tmpl w:val="532C2A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7A60B3"/>
    <w:multiLevelType w:val="hybridMultilevel"/>
    <w:tmpl w:val="EF96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DF4306"/>
    <w:multiLevelType w:val="hybridMultilevel"/>
    <w:tmpl w:val="1462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E36B8"/>
    <w:multiLevelType w:val="hybridMultilevel"/>
    <w:tmpl w:val="E35C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836AFD"/>
    <w:multiLevelType w:val="hybridMultilevel"/>
    <w:tmpl w:val="8450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8C4134"/>
    <w:multiLevelType w:val="hybridMultilevel"/>
    <w:tmpl w:val="76B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DA6DDF"/>
    <w:multiLevelType w:val="hybridMultilevel"/>
    <w:tmpl w:val="A3A0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7535F3"/>
    <w:multiLevelType w:val="hybridMultilevel"/>
    <w:tmpl w:val="DB6A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390279"/>
    <w:multiLevelType w:val="hybridMultilevel"/>
    <w:tmpl w:val="36EA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D72137"/>
    <w:multiLevelType w:val="hybridMultilevel"/>
    <w:tmpl w:val="E56C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3367BB"/>
    <w:multiLevelType w:val="hybridMultilevel"/>
    <w:tmpl w:val="65BC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8461F3"/>
    <w:multiLevelType w:val="hybridMultilevel"/>
    <w:tmpl w:val="EE4EA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F9716C1"/>
    <w:multiLevelType w:val="hybridMultilevel"/>
    <w:tmpl w:val="18BA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F6477"/>
    <w:multiLevelType w:val="hybridMultilevel"/>
    <w:tmpl w:val="9C607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6302711"/>
    <w:multiLevelType w:val="hybridMultilevel"/>
    <w:tmpl w:val="C942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027476"/>
    <w:multiLevelType w:val="hybridMultilevel"/>
    <w:tmpl w:val="3E408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482E49"/>
    <w:multiLevelType w:val="hybridMultilevel"/>
    <w:tmpl w:val="EB664D9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8954E24"/>
    <w:multiLevelType w:val="hybridMultilevel"/>
    <w:tmpl w:val="F8FA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964F67"/>
    <w:multiLevelType w:val="hybridMultilevel"/>
    <w:tmpl w:val="BBF063B0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>
    <w:nsid w:val="7F442737"/>
    <w:multiLevelType w:val="hybridMultilevel"/>
    <w:tmpl w:val="142E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3"/>
  </w:num>
  <w:num w:numId="5">
    <w:abstractNumId w:val="8"/>
  </w:num>
  <w:num w:numId="6">
    <w:abstractNumId w:val="34"/>
  </w:num>
  <w:num w:numId="7">
    <w:abstractNumId w:val="32"/>
  </w:num>
  <w:num w:numId="8">
    <w:abstractNumId w:val="4"/>
  </w:num>
  <w:num w:numId="9">
    <w:abstractNumId w:val="3"/>
  </w:num>
  <w:num w:numId="10">
    <w:abstractNumId w:val="21"/>
  </w:num>
  <w:num w:numId="11">
    <w:abstractNumId w:val="26"/>
  </w:num>
  <w:num w:numId="12">
    <w:abstractNumId w:val="17"/>
  </w:num>
  <w:num w:numId="13">
    <w:abstractNumId w:val="10"/>
  </w:num>
  <w:num w:numId="14">
    <w:abstractNumId w:val="9"/>
  </w:num>
  <w:num w:numId="15">
    <w:abstractNumId w:val="19"/>
  </w:num>
  <w:num w:numId="16">
    <w:abstractNumId w:val="24"/>
  </w:num>
  <w:num w:numId="17">
    <w:abstractNumId w:val="29"/>
  </w:num>
  <w:num w:numId="18">
    <w:abstractNumId w:val="11"/>
  </w:num>
  <w:num w:numId="19">
    <w:abstractNumId w:val="18"/>
  </w:num>
  <w:num w:numId="20">
    <w:abstractNumId w:val="6"/>
  </w:num>
  <w:num w:numId="21">
    <w:abstractNumId w:val="5"/>
  </w:num>
  <w:num w:numId="22">
    <w:abstractNumId w:val="22"/>
  </w:num>
  <w:num w:numId="23">
    <w:abstractNumId w:val="13"/>
  </w:num>
  <w:num w:numId="24">
    <w:abstractNumId w:val="30"/>
  </w:num>
  <w:num w:numId="25">
    <w:abstractNumId w:val="7"/>
  </w:num>
  <w:num w:numId="26">
    <w:abstractNumId w:val="37"/>
  </w:num>
  <w:num w:numId="27">
    <w:abstractNumId w:val="14"/>
  </w:num>
  <w:num w:numId="28">
    <w:abstractNumId w:val="38"/>
  </w:num>
  <w:num w:numId="29">
    <w:abstractNumId w:val="16"/>
  </w:num>
  <w:num w:numId="30">
    <w:abstractNumId w:val="35"/>
  </w:num>
  <w:num w:numId="31">
    <w:abstractNumId w:val="12"/>
  </w:num>
  <w:num w:numId="32">
    <w:abstractNumId w:val="20"/>
  </w:num>
  <w:num w:numId="33">
    <w:abstractNumId w:val="28"/>
  </w:num>
  <w:num w:numId="34">
    <w:abstractNumId w:val="33"/>
  </w:num>
  <w:num w:numId="35">
    <w:abstractNumId w:val="15"/>
  </w:num>
  <w:num w:numId="36">
    <w:abstractNumId w:val="27"/>
  </w:num>
  <w:num w:numId="37">
    <w:abstractNumId w:val="36"/>
  </w:num>
  <w:num w:numId="38">
    <w:abstractNumId w:val="25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544"/>
    <w:rsid w:val="00006F2C"/>
    <w:rsid w:val="00007090"/>
    <w:rsid w:val="00013582"/>
    <w:rsid w:val="000211F8"/>
    <w:rsid w:val="00021A50"/>
    <w:rsid w:val="00040585"/>
    <w:rsid w:val="00044F1A"/>
    <w:rsid w:val="00064019"/>
    <w:rsid w:val="00074527"/>
    <w:rsid w:val="00074862"/>
    <w:rsid w:val="00086947"/>
    <w:rsid w:val="00097148"/>
    <w:rsid w:val="000A4877"/>
    <w:rsid w:val="000B3DA3"/>
    <w:rsid w:val="000B6151"/>
    <w:rsid w:val="000D66DF"/>
    <w:rsid w:val="000D70B3"/>
    <w:rsid w:val="000E62A0"/>
    <w:rsid w:val="000F1321"/>
    <w:rsid w:val="0010327A"/>
    <w:rsid w:val="00104D82"/>
    <w:rsid w:val="00105862"/>
    <w:rsid w:val="00113141"/>
    <w:rsid w:val="001146D7"/>
    <w:rsid w:val="00126513"/>
    <w:rsid w:val="001410A2"/>
    <w:rsid w:val="0014233F"/>
    <w:rsid w:val="001550E8"/>
    <w:rsid w:val="00162824"/>
    <w:rsid w:val="00171F5F"/>
    <w:rsid w:val="001807A4"/>
    <w:rsid w:val="00180DA5"/>
    <w:rsid w:val="00190ADB"/>
    <w:rsid w:val="00197F36"/>
    <w:rsid w:val="001A31B2"/>
    <w:rsid w:val="001B67D1"/>
    <w:rsid w:val="001D21FC"/>
    <w:rsid w:val="001D3007"/>
    <w:rsid w:val="001D66D7"/>
    <w:rsid w:val="001E49BA"/>
    <w:rsid w:val="00201E6E"/>
    <w:rsid w:val="0023343B"/>
    <w:rsid w:val="00233B74"/>
    <w:rsid w:val="00237038"/>
    <w:rsid w:val="0023779C"/>
    <w:rsid w:val="00246BA7"/>
    <w:rsid w:val="00250F8A"/>
    <w:rsid w:val="002531D7"/>
    <w:rsid w:val="00254006"/>
    <w:rsid w:val="002552E6"/>
    <w:rsid w:val="00257624"/>
    <w:rsid w:val="00260823"/>
    <w:rsid w:val="002665D4"/>
    <w:rsid w:val="0027163A"/>
    <w:rsid w:val="0028243A"/>
    <w:rsid w:val="002827E3"/>
    <w:rsid w:val="002828C6"/>
    <w:rsid w:val="002975EC"/>
    <w:rsid w:val="002A2919"/>
    <w:rsid w:val="002A40C0"/>
    <w:rsid w:val="002E3E53"/>
    <w:rsid w:val="002E48BB"/>
    <w:rsid w:val="002E6017"/>
    <w:rsid w:val="002E6FF4"/>
    <w:rsid w:val="002F0DC6"/>
    <w:rsid w:val="002F1B45"/>
    <w:rsid w:val="002F46CD"/>
    <w:rsid w:val="003004C1"/>
    <w:rsid w:val="003104B4"/>
    <w:rsid w:val="003155D1"/>
    <w:rsid w:val="00320585"/>
    <w:rsid w:val="00323164"/>
    <w:rsid w:val="00330E35"/>
    <w:rsid w:val="00331387"/>
    <w:rsid w:val="00334271"/>
    <w:rsid w:val="00350EF4"/>
    <w:rsid w:val="00361182"/>
    <w:rsid w:val="00365BAA"/>
    <w:rsid w:val="00375DA3"/>
    <w:rsid w:val="003774EE"/>
    <w:rsid w:val="00381A8A"/>
    <w:rsid w:val="0038493A"/>
    <w:rsid w:val="00390176"/>
    <w:rsid w:val="00390538"/>
    <w:rsid w:val="00395513"/>
    <w:rsid w:val="003958E9"/>
    <w:rsid w:val="00395DBE"/>
    <w:rsid w:val="003A2E7C"/>
    <w:rsid w:val="003A50D4"/>
    <w:rsid w:val="003A5EA4"/>
    <w:rsid w:val="003B494C"/>
    <w:rsid w:val="003C1A05"/>
    <w:rsid w:val="003C1F5D"/>
    <w:rsid w:val="003C230C"/>
    <w:rsid w:val="003C56B6"/>
    <w:rsid w:val="003C6B89"/>
    <w:rsid w:val="003D083E"/>
    <w:rsid w:val="003D329A"/>
    <w:rsid w:val="003E3A95"/>
    <w:rsid w:val="003F0544"/>
    <w:rsid w:val="003F0F1F"/>
    <w:rsid w:val="003F343D"/>
    <w:rsid w:val="003F742B"/>
    <w:rsid w:val="003F7E07"/>
    <w:rsid w:val="00421068"/>
    <w:rsid w:val="004215CD"/>
    <w:rsid w:val="00423E99"/>
    <w:rsid w:val="00446864"/>
    <w:rsid w:val="00461995"/>
    <w:rsid w:val="00470EED"/>
    <w:rsid w:val="00471CCD"/>
    <w:rsid w:val="00473170"/>
    <w:rsid w:val="00487372"/>
    <w:rsid w:val="00495226"/>
    <w:rsid w:val="0049594C"/>
    <w:rsid w:val="004A00CC"/>
    <w:rsid w:val="004A7C88"/>
    <w:rsid w:val="004C58E2"/>
    <w:rsid w:val="004D4195"/>
    <w:rsid w:val="004D5775"/>
    <w:rsid w:val="004E0E9A"/>
    <w:rsid w:val="004E3200"/>
    <w:rsid w:val="004F3B2A"/>
    <w:rsid w:val="0051096F"/>
    <w:rsid w:val="00517E5A"/>
    <w:rsid w:val="00522CB9"/>
    <w:rsid w:val="005342FD"/>
    <w:rsid w:val="005409CC"/>
    <w:rsid w:val="00553ED1"/>
    <w:rsid w:val="005555AE"/>
    <w:rsid w:val="005634D0"/>
    <w:rsid w:val="00591391"/>
    <w:rsid w:val="005A16BC"/>
    <w:rsid w:val="005A222B"/>
    <w:rsid w:val="005A3142"/>
    <w:rsid w:val="005A4CDA"/>
    <w:rsid w:val="005B2142"/>
    <w:rsid w:val="005B3958"/>
    <w:rsid w:val="005B4749"/>
    <w:rsid w:val="005C0F7B"/>
    <w:rsid w:val="005C1124"/>
    <w:rsid w:val="005D15C6"/>
    <w:rsid w:val="005D5A9A"/>
    <w:rsid w:val="005D655B"/>
    <w:rsid w:val="005D7A0F"/>
    <w:rsid w:val="005E605E"/>
    <w:rsid w:val="005E77B5"/>
    <w:rsid w:val="005E7C35"/>
    <w:rsid w:val="005F16BD"/>
    <w:rsid w:val="005F4CB6"/>
    <w:rsid w:val="005F5A56"/>
    <w:rsid w:val="006138CF"/>
    <w:rsid w:val="00620925"/>
    <w:rsid w:val="006271F1"/>
    <w:rsid w:val="00632020"/>
    <w:rsid w:val="00634780"/>
    <w:rsid w:val="00635F50"/>
    <w:rsid w:val="0064032D"/>
    <w:rsid w:val="00662515"/>
    <w:rsid w:val="0066519C"/>
    <w:rsid w:val="006666C0"/>
    <w:rsid w:val="006672B5"/>
    <w:rsid w:val="00674FA8"/>
    <w:rsid w:val="00675C5E"/>
    <w:rsid w:val="00677401"/>
    <w:rsid w:val="00680192"/>
    <w:rsid w:val="00684190"/>
    <w:rsid w:val="00687E20"/>
    <w:rsid w:val="006A5105"/>
    <w:rsid w:val="006A6202"/>
    <w:rsid w:val="006B495D"/>
    <w:rsid w:val="006B7252"/>
    <w:rsid w:val="006C281D"/>
    <w:rsid w:val="006D2058"/>
    <w:rsid w:val="006D4775"/>
    <w:rsid w:val="006D4B57"/>
    <w:rsid w:val="006D73C9"/>
    <w:rsid w:val="006F4B5A"/>
    <w:rsid w:val="00706AA6"/>
    <w:rsid w:val="00713FC6"/>
    <w:rsid w:val="007218CD"/>
    <w:rsid w:val="007244F1"/>
    <w:rsid w:val="00734011"/>
    <w:rsid w:val="0073447A"/>
    <w:rsid w:val="00742D0C"/>
    <w:rsid w:val="00744EB6"/>
    <w:rsid w:val="007462DE"/>
    <w:rsid w:val="007467D0"/>
    <w:rsid w:val="00754A70"/>
    <w:rsid w:val="00755C87"/>
    <w:rsid w:val="00764A05"/>
    <w:rsid w:val="0077195D"/>
    <w:rsid w:val="00780AFD"/>
    <w:rsid w:val="00785DA7"/>
    <w:rsid w:val="0078667C"/>
    <w:rsid w:val="00792581"/>
    <w:rsid w:val="00794A4D"/>
    <w:rsid w:val="007A38B5"/>
    <w:rsid w:val="007A7390"/>
    <w:rsid w:val="007B14C4"/>
    <w:rsid w:val="007B17CE"/>
    <w:rsid w:val="007B32E7"/>
    <w:rsid w:val="007C6046"/>
    <w:rsid w:val="007D531D"/>
    <w:rsid w:val="007D7F1F"/>
    <w:rsid w:val="007E6659"/>
    <w:rsid w:val="007E6B4C"/>
    <w:rsid w:val="007F186F"/>
    <w:rsid w:val="007F4CC0"/>
    <w:rsid w:val="007F5C13"/>
    <w:rsid w:val="0080334E"/>
    <w:rsid w:val="0080478C"/>
    <w:rsid w:val="00810310"/>
    <w:rsid w:val="00812A3D"/>
    <w:rsid w:val="00814B5A"/>
    <w:rsid w:val="00821857"/>
    <w:rsid w:val="00826D7F"/>
    <w:rsid w:val="00834DE5"/>
    <w:rsid w:val="00837BC7"/>
    <w:rsid w:val="00871A1E"/>
    <w:rsid w:val="00883B81"/>
    <w:rsid w:val="008863ED"/>
    <w:rsid w:val="008871C9"/>
    <w:rsid w:val="008949FC"/>
    <w:rsid w:val="008A1606"/>
    <w:rsid w:val="008A489A"/>
    <w:rsid w:val="008B0AF1"/>
    <w:rsid w:val="008B35FE"/>
    <w:rsid w:val="008B4298"/>
    <w:rsid w:val="008B7C5F"/>
    <w:rsid w:val="008C0F24"/>
    <w:rsid w:val="008C153A"/>
    <w:rsid w:val="008C2419"/>
    <w:rsid w:val="008C288E"/>
    <w:rsid w:val="008C4000"/>
    <w:rsid w:val="008D2DD9"/>
    <w:rsid w:val="008D4045"/>
    <w:rsid w:val="008D4505"/>
    <w:rsid w:val="008D4FA3"/>
    <w:rsid w:val="008D5FA1"/>
    <w:rsid w:val="008D7037"/>
    <w:rsid w:val="008F43A8"/>
    <w:rsid w:val="009005EB"/>
    <w:rsid w:val="0090084B"/>
    <w:rsid w:val="00914A9B"/>
    <w:rsid w:val="00922916"/>
    <w:rsid w:val="00924759"/>
    <w:rsid w:val="0092577F"/>
    <w:rsid w:val="00931FC3"/>
    <w:rsid w:val="009323B9"/>
    <w:rsid w:val="00934602"/>
    <w:rsid w:val="00935B1D"/>
    <w:rsid w:val="009527D9"/>
    <w:rsid w:val="009621E0"/>
    <w:rsid w:val="00964FF1"/>
    <w:rsid w:val="00967F33"/>
    <w:rsid w:val="0097046C"/>
    <w:rsid w:val="00972AAB"/>
    <w:rsid w:val="00986099"/>
    <w:rsid w:val="0099552C"/>
    <w:rsid w:val="0099572D"/>
    <w:rsid w:val="009A2F0F"/>
    <w:rsid w:val="009A4744"/>
    <w:rsid w:val="009B363E"/>
    <w:rsid w:val="009B5779"/>
    <w:rsid w:val="009C31E0"/>
    <w:rsid w:val="009D0010"/>
    <w:rsid w:val="009D4908"/>
    <w:rsid w:val="009E2315"/>
    <w:rsid w:val="009E2B6A"/>
    <w:rsid w:val="009F33D1"/>
    <w:rsid w:val="009F55B9"/>
    <w:rsid w:val="009F6F8B"/>
    <w:rsid w:val="00A02C8D"/>
    <w:rsid w:val="00A14404"/>
    <w:rsid w:val="00A269FE"/>
    <w:rsid w:val="00A30464"/>
    <w:rsid w:val="00A316D0"/>
    <w:rsid w:val="00A37547"/>
    <w:rsid w:val="00A50415"/>
    <w:rsid w:val="00A52F2F"/>
    <w:rsid w:val="00A6225E"/>
    <w:rsid w:val="00A65A60"/>
    <w:rsid w:val="00A70587"/>
    <w:rsid w:val="00A73A48"/>
    <w:rsid w:val="00A76AC6"/>
    <w:rsid w:val="00A901F9"/>
    <w:rsid w:val="00A90D92"/>
    <w:rsid w:val="00A91FE8"/>
    <w:rsid w:val="00A94D78"/>
    <w:rsid w:val="00A96690"/>
    <w:rsid w:val="00AA58B7"/>
    <w:rsid w:val="00AA7519"/>
    <w:rsid w:val="00AB75D1"/>
    <w:rsid w:val="00AB75F1"/>
    <w:rsid w:val="00AC2FBD"/>
    <w:rsid w:val="00AC566D"/>
    <w:rsid w:val="00AD7181"/>
    <w:rsid w:val="00AD743B"/>
    <w:rsid w:val="00AE1448"/>
    <w:rsid w:val="00AE28A9"/>
    <w:rsid w:val="00AE3A15"/>
    <w:rsid w:val="00AF03B7"/>
    <w:rsid w:val="00AF0A55"/>
    <w:rsid w:val="00AF4928"/>
    <w:rsid w:val="00B11C6A"/>
    <w:rsid w:val="00B12957"/>
    <w:rsid w:val="00B12B2D"/>
    <w:rsid w:val="00B150A4"/>
    <w:rsid w:val="00B16319"/>
    <w:rsid w:val="00B5076B"/>
    <w:rsid w:val="00B510DE"/>
    <w:rsid w:val="00B55E61"/>
    <w:rsid w:val="00B616A9"/>
    <w:rsid w:val="00B63C71"/>
    <w:rsid w:val="00B64C12"/>
    <w:rsid w:val="00B6513E"/>
    <w:rsid w:val="00B843F1"/>
    <w:rsid w:val="00B91B01"/>
    <w:rsid w:val="00B91F84"/>
    <w:rsid w:val="00BA6250"/>
    <w:rsid w:val="00BA73F9"/>
    <w:rsid w:val="00BA7524"/>
    <w:rsid w:val="00BB03F1"/>
    <w:rsid w:val="00BB40AB"/>
    <w:rsid w:val="00BC4E15"/>
    <w:rsid w:val="00BD45F6"/>
    <w:rsid w:val="00BE1B4A"/>
    <w:rsid w:val="00BE23F0"/>
    <w:rsid w:val="00BF4479"/>
    <w:rsid w:val="00C12584"/>
    <w:rsid w:val="00C15140"/>
    <w:rsid w:val="00C3159C"/>
    <w:rsid w:val="00C33718"/>
    <w:rsid w:val="00C43A44"/>
    <w:rsid w:val="00C4719F"/>
    <w:rsid w:val="00C501BC"/>
    <w:rsid w:val="00C56254"/>
    <w:rsid w:val="00C83ADA"/>
    <w:rsid w:val="00C84397"/>
    <w:rsid w:val="00C94C29"/>
    <w:rsid w:val="00C97DED"/>
    <w:rsid w:val="00CA2107"/>
    <w:rsid w:val="00CA46B8"/>
    <w:rsid w:val="00CA60C7"/>
    <w:rsid w:val="00CB2994"/>
    <w:rsid w:val="00CB55D2"/>
    <w:rsid w:val="00CB60F2"/>
    <w:rsid w:val="00CB66F0"/>
    <w:rsid w:val="00CC1300"/>
    <w:rsid w:val="00CC6418"/>
    <w:rsid w:val="00CD239E"/>
    <w:rsid w:val="00CD77CB"/>
    <w:rsid w:val="00CE1879"/>
    <w:rsid w:val="00CF0562"/>
    <w:rsid w:val="00D037FD"/>
    <w:rsid w:val="00D10F27"/>
    <w:rsid w:val="00D13ACF"/>
    <w:rsid w:val="00D1411E"/>
    <w:rsid w:val="00D2198D"/>
    <w:rsid w:val="00D23378"/>
    <w:rsid w:val="00D274EF"/>
    <w:rsid w:val="00D44DC2"/>
    <w:rsid w:val="00D46EE4"/>
    <w:rsid w:val="00D5049F"/>
    <w:rsid w:val="00D54468"/>
    <w:rsid w:val="00D7314D"/>
    <w:rsid w:val="00D74967"/>
    <w:rsid w:val="00D7780C"/>
    <w:rsid w:val="00D80901"/>
    <w:rsid w:val="00D826CF"/>
    <w:rsid w:val="00D876D8"/>
    <w:rsid w:val="00D931C8"/>
    <w:rsid w:val="00D968DD"/>
    <w:rsid w:val="00DA1F76"/>
    <w:rsid w:val="00DA7889"/>
    <w:rsid w:val="00DB0434"/>
    <w:rsid w:val="00DC3F5C"/>
    <w:rsid w:val="00DC53C1"/>
    <w:rsid w:val="00DC7D7B"/>
    <w:rsid w:val="00DF2EAF"/>
    <w:rsid w:val="00DF51A2"/>
    <w:rsid w:val="00E0036F"/>
    <w:rsid w:val="00E00E3F"/>
    <w:rsid w:val="00E01F77"/>
    <w:rsid w:val="00E02465"/>
    <w:rsid w:val="00E07C4E"/>
    <w:rsid w:val="00E11C78"/>
    <w:rsid w:val="00E1676F"/>
    <w:rsid w:val="00E31149"/>
    <w:rsid w:val="00E3144B"/>
    <w:rsid w:val="00E331D5"/>
    <w:rsid w:val="00E3498B"/>
    <w:rsid w:val="00E364C9"/>
    <w:rsid w:val="00E41976"/>
    <w:rsid w:val="00E54028"/>
    <w:rsid w:val="00E574B9"/>
    <w:rsid w:val="00E623B5"/>
    <w:rsid w:val="00E806AE"/>
    <w:rsid w:val="00E8307B"/>
    <w:rsid w:val="00E85F79"/>
    <w:rsid w:val="00E934E2"/>
    <w:rsid w:val="00EB0D79"/>
    <w:rsid w:val="00EB36B8"/>
    <w:rsid w:val="00EB4267"/>
    <w:rsid w:val="00EB5CCD"/>
    <w:rsid w:val="00EC267E"/>
    <w:rsid w:val="00EC2E2B"/>
    <w:rsid w:val="00EC3714"/>
    <w:rsid w:val="00EC4C13"/>
    <w:rsid w:val="00ED0081"/>
    <w:rsid w:val="00ED2989"/>
    <w:rsid w:val="00ED69E7"/>
    <w:rsid w:val="00EE0320"/>
    <w:rsid w:val="00EE29B7"/>
    <w:rsid w:val="00EE5CC9"/>
    <w:rsid w:val="00EE7892"/>
    <w:rsid w:val="00F018C2"/>
    <w:rsid w:val="00F038B0"/>
    <w:rsid w:val="00F0594E"/>
    <w:rsid w:val="00F25540"/>
    <w:rsid w:val="00F36506"/>
    <w:rsid w:val="00F43DE6"/>
    <w:rsid w:val="00F70222"/>
    <w:rsid w:val="00F71B2F"/>
    <w:rsid w:val="00F75F93"/>
    <w:rsid w:val="00F81C3B"/>
    <w:rsid w:val="00F94EAC"/>
    <w:rsid w:val="00F952A4"/>
    <w:rsid w:val="00FB1B72"/>
    <w:rsid w:val="00FE2FAE"/>
    <w:rsid w:val="00FF5DA0"/>
    <w:rsid w:val="00FF76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1F331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unhideWhenUsed/>
    <w:rsid w:val="000B3DA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931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1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1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1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1C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1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1C8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AD718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AD7181"/>
    <w:rPr>
      <w:rFonts w:eastAsiaTheme="minorEastAsia"/>
      <w:sz w:val="22"/>
      <w:szCs w:val="22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unhideWhenUsed/>
    <w:rsid w:val="000B3DA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931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1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1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1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1C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1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1C8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AD718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AD7181"/>
    <w:rPr>
      <w:rFonts w:eastAsiaTheme="minorEastAsia"/>
      <w:sz w:val="22"/>
      <w:szCs w:val="22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://www.cis.gvsu.edu/Academics/Honesty/" TargetMode="External"/><Relationship Id="rId18" Type="http://schemas.openxmlformats.org/officeDocument/2006/relationships/hyperlink" Target="http://www.cis.gvsu.edu/studentsupport/javaguide" TargetMode="External"/><Relationship Id="rId19" Type="http://schemas.openxmlformats.org/officeDocument/2006/relationships/hyperlink" Target="http://www.cis.gvsu.edu/studentsupport/javaguid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is.gvsu.edu/studentsupport/java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</Pages>
  <Words>2323</Words>
  <Characters>13244</Characters>
  <Application>Microsoft Macintosh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15536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Roger Ferguson</cp:lastModifiedBy>
  <cp:revision>39</cp:revision>
  <cp:lastPrinted>2012-10-02T15:38:00Z</cp:lastPrinted>
  <dcterms:created xsi:type="dcterms:W3CDTF">2013-03-18T16:12:00Z</dcterms:created>
  <dcterms:modified xsi:type="dcterms:W3CDTF">2013-10-14T18:53:00Z</dcterms:modified>
</cp:coreProperties>
</file>